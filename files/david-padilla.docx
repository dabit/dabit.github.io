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1B8D72" w14:textId="77777777" w:rsidR="004D5B7D" w:rsidRPr="003C12CD" w:rsidRDefault="004D5B7D" w:rsidP="004D5B7D">
      <w:pPr>
        <w:widowControl w:val="0"/>
        <w:autoSpaceDE w:val="0"/>
        <w:autoSpaceDN w:val="0"/>
        <w:adjustRightInd w:val="0"/>
        <w:rPr>
          <w:rFonts w:ascii="Helvetica Neue Medium" w:hAnsi="Helvetica Neue Medium" w:cs="Helvetica Neue Medium"/>
          <w:color w:val="262626"/>
          <w:sz w:val="52"/>
          <w:szCs w:val="60"/>
        </w:rPr>
      </w:pPr>
      <w:r w:rsidRPr="003C12CD">
        <w:rPr>
          <w:rFonts w:ascii="Helvetica Neue Medium" w:hAnsi="Helvetica Neue Medium" w:cs="Helvetica Neue Medium"/>
          <w:color w:val="262626"/>
          <w:sz w:val="52"/>
          <w:szCs w:val="60"/>
        </w:rPr>
        <w:t>David Padilla</w:t>
      </w:r>
    </w:p>
    <w:p w14:paraId="61B8302A" w14:textId="26B46546" w:rsidR="00A274E2" w:rsidRDefault="004D5B7D" w:rsidP="004D5B7D">
      <w:pPr>
        <w:widowControl w:val="0"/>
        <w:autoSpaceDE w:val="0"/>
        <w:autoSpaceDN w:val="0"/>
        <w:adjustRightInd w:val="0"/>
        <w:rPr>
          <w:rFonts w:ascii="Helvetica Neue Light" w:hAnsi="Helvetica Neue Light" w:cs="Helvetica Neue Light"/>
          <w:color w:val="262626"/>
          <w:sz w:val="36"/>
          <w:szCs w:val="42"/>
        </w:rPr>
      </w:pPr>
      <w:r w:rsidRPr="003C12CD">
        <w:rPr>
          <w:rFonts w:ascii="Helvetica Neue Light" w:hAnsi="Helvetica Neue Light" w:cs="Helvetica Neue Light"/>
          <w:color w:val="262626"/>
          <w:sz w:val="36"/>
          <w:szCs w:val="42"/>
        </w:rPr>
        <w:t xml:space="preserve">Engineer, Manager, </w:t>
      </w:r>
      <w:proofErr w:type="spellStart"/>
      <w:r w:rsidRPr="003C12CD">
        <w:rPr>
          <w:rFonts w:ascii="Helvetica Neue Light" w:hAnsi="Helvetica Neue Light" w:cs="Helvetica Neue Light"/>
          <w:color w:val="262626"/>
          <w:sz w:val="36"/>
          <w:szCs w:val="42"/>
        </w:rPr>
        <w:t>Rubyist</w:t>
      </w:r>
      <w:proofErr w:type="spellEnd"/>
      <w:r w:rsidRPr="003C12CD">
        <w:rPr>
          <w:rFonts w:ascii="Helvetica Neue Light" w:hAnsi="Helvetica Neue Light" w:cs="Helvetica Neue Light"/>
          <w:color w:val="262626"/>
          <w:sz w:val="36"/>
          <w:szCs w:val="42"/>
        </w:rPr>
        <w:t>, Speaker</w:t>
      </w:r>
    </w:p>
    <w:p w14:paraId="719DEF9D" w14:textId="77777777" w:rsidR="00A81C3A" w:rsidRPr="00A81C3A" w:rsidRDefault="00A81C3A" w:rsidP="004D5B7D">
      <w:pPr>
        <w:widowControl w:val="0"/>
        <w:autoSpaceDE w:val="0"/>
        <w:autoSpaceDN w:val="0"/>
        <w:adjustRightInd w:val="0"/>
        <w:rPr>
          <w:rFonts w:ascii="Helvetica Neue Light" w:hAnsi="Helvetica Neue Light" w:cs="Helvetica Neue Light"/>
          <w:color w:val="262626"/>
          <w:sz w:val="36"/>
          <w:szCs w:val="42"/>
        </w:rPr>
      </w:pPr>
    </w:p>
    <w:p w14:paraId="145199E5" w14:textId="77777777" w:rsidR="004D5B7D" w:rsidRPr="003C12CD" w:rsidRDefault="004D5B7D" w:rsidP="004D5B7D">
      <w:pPr>
        <w:widowControl w:val="0"/>
        <w:autoSpaceDE w:val="0"/>
        <w:autoSpaceDN w:val="0"/>
        <w:adjustRightInd w:val="0"/>
        <w:rPr>
          <w:rFonts w:ascii="Helvetica Neue Medium" w:hAnsi="Helvetica Neue Medium" w:cs="Helvetica Neue Medium"/>
          <w:color w:val="262626"/>
          <w:sz w:val="52"/>
          <w:szCs w:val="60"/>
        </w:rPr>
      </w:pPr>
      <w:r w:rsidRPr="003C12CD">
        <w:rPr>
          <w:rFonts w:ascii="Helvetica Neue Medium" w:hAnsi="Helvetica Neue Medium" w:cs="Helvetica Neue Medium"/>
          <w:color w:val="262626"/>
          <w:sz w:val="52"/>
          <w:szCs w:val="60"/>
        </w:rPr>
        <w:t>Contact</w:t>
      </w:r>
    </w:p>
    <w:p w14:paraId="19899387" w14:textId="77777777" w:rsidR="004D5B7D" w:rsidRPr="003C12CD" w:rsidRDefault="003924E6" w:rsidP="004D5B7D">
      <w:pPr>
        <w:widowControl w:val="0"/>
        <w:autoSpaceDE w:val="0"/>
        <w:autoSpaceDN w:val="0"/>
        <w:adjustRightInd w:val="0"/>
        <w:rPr>
          <w:rFonts w:ascii="Helvetica Neue" w:hAnsi="Helvetica Neue" w:cs="Helvetica Neue"/>
          <w:color w:val="262626"/>
          <w:sz w:val="20"/>
        </w:rPr>
      </w:pPr>
      <w:hyperlink r:id="rId6" w:history="1">
        <w:r w:rsidR="004D5B7D" w:rsidRPr="003C12CD">
          <w:rPr>
            <w:rFonts w:ascii="Helvetica Neue" w:hAnsi="Helvetica Neue" w:cs="Helvetica Neue"/>
            <w:b/>
            <w:bCs/>
            <w:color w:val="2965A8"/>
            <w:sz w:val="20"/>
          </w:rPr>
          <w:t>david@padilla.cc</w:t>
        </w:r>
      </w:hyperlink>
    </w:p>
    <w:p w14:paraId="4DED5166"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r w:rsidRPr="003C12CD">
        <w:rPr>
          <w:rFonts w:ascii="Helvetica Neue" w:hAnsi="Helvetica Neue" w:cs="Helvetica Neue"/>
          <w:color w:val="262626"/>
          <w:sz w:val="20"/>
        </w:rPr>
        <w:t>+1 (415) 992-7668</w:t>
      </w:r>
    </w:p>
    <w:p w14:paraId="2458881A" w14:textId="77777777" w:rsidR="004D5B7D" w:rsidRPr="003C12CD" w:rsidRDefault="003924E6" w:rsidP="004D5B7D">
      <w:pPr>
        <w:widowControl w:val="0"/>
        <w:autoSpaceDE w:val="0"/>
        <w:autoSpaceDN w:val="0"/>
        <w:adjustRightInd w:val="0"/>
        <w:rPr>
          <w:rFonts w:ascii="Helvetica Neue" w:hAnsi="Helvetica Neue" w:cs="Helvetica Neue"/>
          <w:color w:val="262626"/>
          <w:sz w:val="20"/>
        </w:rPr>
      </w:pPr>
      <w:hyperlink r:id="rId7" w:history="1">
        <w:r w:rsidR="004D5B7D" w:rsidRPr="003C12CD">
          <w:rPr>
            <w:rFonts w:ascii="Helvetica Neue" w:hAnsi="Helvetica Neue" w:cs="Helvetica Neue"/>
            <w:color w:val="2965A8"/>
            <w:sz w:val="20"/>
          </w:rPr>
          <w:t>Twitter</w:t>
        </w:r>
      </w:hyperlink>
    </w:p>
    <w:p w14:paraId="736A234F" w14:textId="77777777" w:rsidR="004D5B7D" w:rsidRPr="003C12CD" w:rsidRDefault="003924E6" w:rsidP="004D5B7D">
      <w:pPr>
        <w:widowControl w:val="0"/>
        <w:autoSpaceDE w:val="0"/>
        <w:autoSpaceDN w:val="0"/>
        <w:adjustRightInd w:val="0"/>
        <w:rPr>
          <w:rFonts w:ascii="Helvetica Neue" w:hAnsi="Helvetica Neue" w:cs="Helvetica Neue"/>
          <w:color w:val="262626"/>
          <w:sz w:val="20"/>
        </w:rPr>
      </w:pPr>
      <w:hyperlink r:id="rId8" w:history="1">
        <w:proofErr w:type="spellStart"/>
        <w:r w:rsidR="004D5B7D" w:rsidRPr="003C12CD">
          <w:rPr>
            <w:rFonts w:ascii="Helvetica Neue" w:hAnsi="Helvetica Neue" w:cs="Helvetica Neue"/>
            <w:color w:val="2965A8"/>
            <w:sz w:val="20"/>
          </w:rPr>
          <w:t>Github</w:t>
        </w:r>
        <w:proofErr w:type="spellEnd"/>
      </w:hyperlink>
    </w:p>
    <w:p w14:paraId="49D9940C" w14:textId="77777777" w:rsidR="004D5B7D" w:rsidRPr="003C12CD" w:rsidRDefault="003924E6" w:rsidP="004D5B7D">
      <w:pPr>
        <w:widowControl w:val="0"/>
        <w:autoSpaceDE w:val="0"/>
        <w:autoSpaceDN w:val="0"/>
        <w:adjustRightInd w:val="0"/>
        <w:rPr>
          <w:rFonts w:ascii="Helvetica Neue" w:hAnsi="Helvetica Neue" w:cs="Helvetica Neue"/>
          <w:color w:val="262626"/>
          <w:sz w:val="20"/>
        </w:rPr>
      </w:pPr>
      <w:hyperlink r:id="rId9" w:history="1">
        <w:r w:rsidR="004D5B7D" w:rsidRPr="003C12CD">
          <w:rPr>
            <w:rFonts w:ascii="Helvetica Neue" w:hAnsi="Helvetica Neue" w:cs="Helvetica Neue"/>
            <w:color w:val="2965A8"/>
            <w:sz w:val="20"/>
          </w:rPr>
          <w:t>LinkedIn</w:t>
        </w:r>
      </w:hyperlink>
    </w:p>
    <w:p w14:paraId="3B115E10" w14:textId="77777777" w:rsidR="004D5B7D" w:rsidRPr="003C12CD" w:rsidRDefault="004D5B7D" w:rsidP="004D5B7D">
      <w:pPr>
        <w:widowControl w:val="0"/>
        <w:autoSpaceDE w:val="0"/>
        <w:autoSpaceDN w:val="0"/>
        <w:adjustRightInd w:val="0"/>
        <w:rPr>
          <w:rFonts w:ascii="Helvetica Neue" w:hAnsi="Helvetica Neue" w:cs="Helvetica Neue"/>
          <w:color w:val="262626"/>
          <w:sz w:val="22"/>
          <w:szCs w:val="28"/>
        </w:rPr>
      </w:pPr>
    </w:p>
    <w:p w14:paraId="24524D27" w14:textId="77777777" w:rsidR="004D5B7D" w:rsidRPr="003C12CD" w:rsidRDefault="004D5B7D" w:rsidP="004D5B7D">
      <w:pPr>
        <w:widowControl w:val="0"/>
        <w:autoSpaceDE w:val="0"/>
        <w:autoSpaceDN w:val="0"/>
        <w:adjustRightInd w:val="0"/>
        <w:rPr>
          <w:rFonts w:ascii="Helvetica Neue Medium" w:hAnsi="Helvetica Neue Medium" w:cs="Helvetica Neue Medium"/>
          <w:color w:val="262626"/>
          <w:sz w:val="52"/>
          <w:szCs w:val="60"/>
        </w:rPr>
      </w:pPr>
      <w:r w:rsidRPr="003C12CD">
        <w:rPr>
          <w:rFonts w:ascii="Helvetica Neue Medium" w:hAnsi="Helvetica Neue Medium" w:cs="Helvetica Neue Medium"/>
          <w:color w:val="262626"/>
          <w:sz w:val="52"/>
          <w:szCs w:val="60"/>
        </w:rPr>
        <w:t>About me</w:t>
      </w:r>
    </w:p>
    <w:p w14:paraId="046693A2"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r w:rsidRPr="003C12CD">
        <w:rPr>
          <w:rFonts w:ascii="Helvetica Neue" w:hAnsi="Helvetica Neue" w:cs="Helvetica Neue"/>
          <w:color w:val="262626"/>
          <w:sz w:val="20"/>
        </w:rPr>
        <w:t xml:space="preserve">I have been writing software for almost 15 years now. My current weapon of choice is Ruby, Rails and everything related to it. I ran </w:t>
      </w:r>
      <w:hyperlink r:id="rId10" w:history="1">
        <w:r w:rsidRPr="003C12CD">
          <w:rPr>
            <w:rFonts w:ascii="Helvetica Neue" w:hAnsi="Helvetica Neue" w:cs="Helvetica Neue"/>
            <w:color w:val="2965A8"/>
            <w:sz w:val="20"/>
          </w:rPr>
          <w:t>Crowd Interactive</w:t>
        </w:r>
      </w:hyperlink>
      <w:r w:rsidRPr="003C12CD">
        <w:rPr>
          <w:rFonts w:ascii="Helvetica Neue" w:hAnsi="Helvetica Neue" w:cs="Helvetica Neue"/>
          <w:color w:val="262626"/>
          <w:sz w:val="20"/>
        </w:rPr>
        <w:t>, a Software Development consultancy, for almost 5 years. While doing so I sent more than a few websites to production and helped keeping them operational when traffic really picked up. I enjoy sharing the word by organizing local community events and speaking at conferences all around the world.</w:t>
      </w:r>
    </w:p>
    <w:p w14:paraId="6E3A65BF"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p>
    <w:p w14:paraId="515E3D8E"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r w:rsidRPr="003C12CD">
        <w:rPr>
          <w:rFonts w:ascii="Helvetica Neue" w:hAnsi="Helvetica Neue" w:cs="Helvetica Neue"/>
          <w:color w:val="262626"/>
          <w:sz w:val="20"/>
        </w:rPr>
        <w:t>You can see a list of ruby gems I’ve written at:</w:t>
      </w:r>
    </w:p>
    <w:p w14:paraId="276C6374" w14:textId="77777777" w:rsidR="004D5B7D" w:rsidRPr="003C12CD" w:rsidRDefault="003924E6" w:rsidP="004D5B7D">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20"/>
        </w:rPr>
      </w:pPr>
      <w:hyperlink r:id="rId11" w:history="1">
        <w:r w:rsidR="004D5B7D" w:rsidRPr="003C12CD">
          <w:rPr>
            <w:rFonts w:ascii="Helvetica Neue" w:hAnsi="Helvetica Neue" w:cs="Helvetica Neue"/>
            <w:color w:val="2965A8"/>
            <w:sz w:val="20"/>
          </w:rPr>
          <w:t>http://rubygems.org/profiles/dabit</w:t>
        </w:r>
      </w:hyperlink>
    </w:p>
    <w:p w14:paraId="04301E14" w14:textId="77777777" w:rsidR="004D5B7D" w:rsidRPr="003C12CD" w:rsidRDefault="004D5B7D" w:rsidP="004D5B7D">
      <w:pPr>
        <w:widowControl w:val="0"/>
        <w:tabs>
          <w:tab w:val="left" w:pos="220"/>
          <w:tab w:val="left" w:pos="720"/>
        </w:tabs>
        <w:autoSpaceDE w:val="0"/>
        <w:autoSpaceDN w:val="0"/>
        <w:adjustRightInd w:val="0"/>
        <w:rPr>
          <w:rFonts w:ascii="Helvetica Neue" w:hAnsi="Helvetica Neue" w:cs="Helvetica Neue"/>
          <w:color w:val="262626"/>
          <w:sz w:val="20"/>
        </w:rPr>
      </w:pPr>
    </w:p>
    <w:p w14:paraId="44FE9CF0"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r w:rsidRPr="003C12CD">
        <w:rPr>
          <w:rFonts w:ascii="Helvetica Neue" w:hAnsi="Helvetica Neue" w:cs="Helvetica Neue"/>
          <w:color w:val="262626"/>
          <w:sz w:val="20"/>
        </w:rPr>
        <w:t>I’m particularly fond of:</w:t>
      </w:r>
    </w:p>
    <w:p w14:paraId="76D77B73" w14:textId="77777777" w:rsidR="004D5B7D" w:rsidRPr="003C12CD" w:rsidRDefault="003924E6" w:rsidP="004D5B7D">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262626"/>
          <w:sz w:val="20"/>
        </w:rPr>
      </w:pPr>
      <w:hyperlink r:id="rId12" w:history="1">
        <w:r w:rsidR="004D5B7D" w:rsidRPr="003C12CD">
          <w:rPr>
            <w:rFonts w:ascii="Helvetica Neue" w:hAnsi="Helvetica Neue" w:cs="Helvetica Neue"/>
            <w:color w:val="2965A8"/>
            <w:sz w:val="20"/>
          </w:rPr>
          <w:t>https://github.com/crowdint/rails3-jquery-autocomplete</w:t>
        </w:r>
      </w:hyperlink>
    </w:p>
    <w:p w14:paraId="43A7E9EE" w14:textId="77777777" w:rsidR="004D5B7D" w:rsidRPr="003C12CD" w:rsidRDefault="003924E6" w:rsidP="004D5B7D">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262626"/>
          <w:sz w:val="20"/>
        </w:rPr>
      </w:pPr>
      <w:hyperlink r:id="rId13" w:history="1">
        <w:r w:rsidR="004D5B7D" w:rsidRPr="003C12CD">
          <w:rPr>
            <w:rFonts w:ascii="Helvetica Neue" w:hAnsi="Helvetica Neue" w:cs="Helvetica Neue"/>
            <w:color w:val="2965A8"/>
            <w:sz w:val="20"/>
          </w:rPr>
          <w:t>https://github.com/dabit/bootstrap-form</w:t>
        </w:r>
      </w:hyperlink>
    </w:p>
    <w:p w14:paraId="1BC632BE" w14:textId="77777777" w:rsidR="004D5B7D" w:rsidRPr="003C12CD" w:rsidRDefault="003924E6" w:rsidP="004D5B7D">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262626"/>
          <w:sz w:val="20"/>
        </w:rPr>
      </w:pPr>
      <w:hyperlink r:id="rId14" w:history="1">
        <w:r w:rsidR="004D5B7D" w:rsidRPr="003C12CD">
          <w:rPr>
            <w:rFonts w:ascii="Helvetica Neue" w:hAnsi="Helvetica Neue" w:cs="Helvetica Neue"/>
            <w:color w:val="2965A8"/>
            <w:sz w:val="20"/>
          </w:rPr>
          <w:t>https://github.com/dabit/itiel</w:t>
        </w:r>
      </w:hyperlink>
    </w:p>
    <w:p w14:paraId="1D95705A" w14:textId="77777777" w:rsidR="004D5B7D" w:rsidRPr="003C12CD" w:rsidRDefault="003924E6" w:rsidP="004D5B7D">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262626"/>
          <w:sz w:val="20"/>
        </w:rPr>
      </w:pPr>
      <w:hyperlink r:id="rId15" w:history="1">
        <w:r w:rsidR="004D5B7D" w:rsidRPr="003C12CD">
          <w:rPr>
            <w:rFonts w:ascii="Helvetica Neue" w:hAnsi="Helvetica Neue" w:cs="Helvetica Neue"/>
            <w:color w:val="2965A8"/>
            <w:sz w:val="20"/>
          </w:rPr>
          <w:t>https://github.com/dabit/banjo</w:t>
        </w:r>
      </w:hyperlink>
    </w:p>
    <w:p w14:paraId="0903F18F" w14:textId="77777777" w:rsidR="004D5B7D" w:rsidRPr="003C12CD" w:rsidRDefault="004D5B7D" w:rsidP="004D5B7D">
      <w:pPr>
        <w:widowControl w:val="0"/>
        <w:tabs>
          <w:tab w:val="left" w:pos="220"/>
          <w:tab w:val="left" w:pos="720"/>
        </w:tabs>
        <w:autoSpaceDE w:val="0"/>
        <w:autoSpaceDN w:val="0"/>
        <w:adjustRightInd w:val="0"/>
        <w:rPr>
          <w:rFonts w:ascii="Helvetica Neue" w:hAnsi="Helvetica Neue" w:cs="Helvetica Neue"/>
          <w:color w:val="262626"/>
          <w:sz w:val="20"/>
        </w:rPr>
      </w:pPr>
    </w:p>
    <w:p w14:paraId="7756ABA6"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r w:rsidRPr="003C12CD">
        <w:rPr>
          <w:rFonts w:ascii="Helvetica Neue" w:hAnsi="Helvetica Neue" w:cs="Helvetica Neue"/>
          <w:color w:val="262626"/>
          <w:sz w:val="20"/>
        </w:rPr>
        <w:t>I have also been a speaker for a few conferences; you can find the video of some of my talks here:</w:t>
      </w:r>
    </w:p>
    <w:p w14:paraId="5304020E"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p>
    <w:p w14:paraId="5BCFAB93" w14:textId="77777777" w:rsidR="004D5B7D" w:rsidRPr="003C12CD" w:rsidRDefault="003924E6" w:rsidP="004D5B7D">
      <w:pPr>
        <w:widowControl w:val="0"/>
        <w:autoSpaceDE w:val="0"/>
        <w:autoSpaceDN w:val="0"/>
        <w:adjustRightInd w:val="0"/>
        <w:rPr>
          <w:rFonts w:ascii="Helvetica Neue" w:hAnsi="Helvetica Neue" w:cs="Helvetica Neue"/>
          <w:color w:val="262626"/>
          <w:sz w:val="20"/>
        </w:rPr>
      </w:pPr>
      <w:hyperlink r:id="rId16" w:history="1">
        <w:r w:rsidR="004D5B7D" w:rsidRPr="003C12CD">
          <w:rPr>
            <w:rFonts w:ascii="Helvetica Neue" w:hAnsi="Helvetica Neue" w:cs="Helvetica Neue"/>
            <w:color w:val="2965A8"/>
            <w:sz w:val="20"/>
          </w:rPr>
          <w:t>http://www.confreaks.com/presenters/1656-david-padilla</w:t>
        </w:r>
      </w:hyperlink>
    </w:p>
    <w:p w14:paraId="48F61419" w14:textId="68634ED5" w:rsidR="00603E47" w:rsidRDefault="00603E47">
      <w:pPr>
        <w:rPr>
          <w:rFonts w:ascii="Helvetica Neue" w:hAnsi="Helvetica Neue" w:cs="Helvetica Neue"/>
          <w:color w:val="262626"/>
          <w:sz w:val="22"/>
          <w:szCs w:val="28"/>
        </w:rPr>
      </w:pPr>
      <w:r>
        <w:rPr>
          <w:rFonts w:ascii="Helvetica Neue" w:hAnsi="Helvetica Neue" w:cs="Helvetica Neue"/>
          <w:color w:val="262626"/>
          <w:sz w:val="22"/>
          <w:szCs w:val="28"/>
        </w:rPr>
        <w:br w:type="page"/>
      </w:r>
    </w:p>
    <w:p w14:paraId="44D44002" w14:textId="77777777" w:rsidR="004D5B7D" w:rsidRPr="003C12CD" w:rsidRDefault="004D5B7D" w:rsidP="004D5B7D">
      <w:pPr>
        <w:widowControl w:val="0"/>
        <w:autoSpaceDE w:val="0"/>
        <w:autoSpaceDN w:val="0"/>
        <w:adjustRightInd w:val="0"/>
        <w:rPr>
          <w:rFonts w:ascii="Helvetica Neue" w:hAnsi="Helvetica Neue" w:cs="Helvetica Neue"/>
          <w:color w:val="262626"/>
          <w:sz w:val="22"/>
          <w:szCs w:val="28"/>
        </w:rPr>
      </w:pPr>
    </w:p>
    <w:p w14:paraId="236DD9ED" w14:textId="77777777" w:rsidR="004D5B7D" w:rsidRPr="003C12CD" w:rsidRDefault="004D5B7D" w:rsidP="004D5B7D">
      <w:pPr>
        <w:widowControl w:val="0"/>
        <w:autoSpaceDE w:val="0"/>
        <w:autoSpaceDN w:val="0"/>
        <w:adjustRightInd w:val="0"/>
        <w:rPr>
          <w:rFonts w:ascii="Helvetica Neue Medium" w:hAnsi="Helvetica Neue Medium" w:cs="Helvetica Neue Medium"/>
          <w:color w:val="262626"/>
          <w:sz w:val="52"/>
          <w:szCs w:val="60"/>
        </w:rPr>
      </w:pPr>
      <w:r w:rsidRPr="003C12CD">
        <w:rPr>
          <w:rFonts w:ascii="Helvetica Neue Medium" w:hAnsi="Helvetica Neue Medium" w:cs="Helvetica Neue Medium"/>
          <w:color w:val="262626"/>
          <w:sz w:val="52"/>
          <w:szCs w:val="60"/>
        </w:rPr>
        <w:t>Experience</w:t>
      </w:r>
    </w:p>
    <w:p w14:paraId="484E2094" w14:textId="77777777" w:rsidR="004D5B7D" w:rsidRPr="003C12CD" w:rsidRDefault="004D5B7D" w:rsidP="004D5B7D">
      <w:pPr>
        <w:widowControl w:val="0"/>
        <w:autoSpaceDE w:val="0"/>
        <w:autoSpaceDN w:val="0"/>
        <w:adjustRightInd w:val="0"/>
        <w:rPr>
          <w:rFonts w:ascii="Helvetica Neue Medium" w:hAnsi="Helvetica Neue Medium" w:cs="Helvetica Neue Medium"/>
          <w:color w:val="262626"/>
          <w:sz w:val="40"/>
          <w:szCs w:val="48"/>
        </w:rPr>
      </w:pPr>
      <w:r w:rsidRPr="003C12CD">
        <w:rPr>
          <w:rFonts w:ascii="Helvetica Neue Medium" w:hAnsi="Helvetica Neue Medium" w:cs="Helvetica Neue Medium"/>
          <w:color w:val="262626"/>
          <w:sz w:val="40"/>
          <w:szCs w:val="48"/>
        </w:rPr>
        <w:t>Director at Crowd Interactive</w:t>
      </w:r>
    </w:p>
    <w:p w14:paraId="7844B28B" w14:textId="77777777" w:rsidR="004D5B7D" w:rsidRDefault="004D5B7D" w:rsidP="004D5B7D">
      <w:pPr>
        <w:widowControl w:val="0"/>
        <w:autoSpaceDE w:val="0"/>
        <w:autoSpaceDN w:val="0"/>
        <w:adjustRightInd w:val="0"/>
        <w:rPr>
          <w:rFonts w:ascii="Helvetica Neue" w:hAnsi="Helvetica Neue" w:cs="Helvetica Neue"/>
          <w:b/>
          <w:bCs/>
          <w:color w:val="262626"/>
          <w:sz w:val="22"/>
          <w:szCs w:val="28"/>
        </w:rPr>
      </w:pPr>
      <w:r w:rsidRPr="003C12CD">
        <w:rPr>
          <w:rFonts w:ascii="Helvetica Neue" w:hAnsi="Helvetica Neue" w:cs="Helvetica Neue"/>
          <w:b/>
          <w:bCs/>
          <w:color w:val="262626"/>
          <w:sz w:val="22"/>
          <w:szCs w:val="28"/>
        </w:rPr>
        <w:t>December 2014 - Present (2 months)</w:t>
      </w:r>
    </w:p>
    <w:p w14:paraId="7ECD5A3D" w14:textId="77777777" w:rsidR="00603E47" w:rsidRPr="003C12CD" w:rsidRDefault="00603E47" w:rsidP="004D5B7D">
      <w:pPr>
        <w:widowControl w:val="0"/>
        <w:autoSpaceDE w:val="0"/>
        <w:autoSpaceDN w:val="0"/>
        <w:adjustRightInd w:val="0"/>
        <w:rPr>
          <w:rFonts w:ascii="Helvetica Neue" w:hAnsi="Helvetica Neue" w:cs="Helvetica Neue"/>
          <w:color w:val="262626"/>
          <w:sz w:val="22"/>
          <w:szCs w:val="28"/>
        </w:rPr>
      </w:pPr>
    </w:p>
    <w:p w14:paraId="21EF2198" w14:textId="77777777" w:rsidR="00603E47" w:rsidRDefault="004D5B7D" w:rsidP="004D5B7D">
      <w:pPr>
        <w:widowControl w:val="0"/>
        <w:autoSpaceDE w:val="0"/>
        <w:autoSpaceDN w:val="0"/>
        <w:adjustRightInd w:val="0"/>
        <w:rPr>
          <w:rFonts w:ascii="Helvetica Neue" w:hAnsi="Helvetica Neue" w:cs="Helvetica Neue"/>
          <w:color w:val="262626"/>
          <w:sz w:val="22"/>
          <w:szCs w:val="28"/>
        </w:rPr>
      </w:pPr>
      <w:r w:rsidRPr="003C12CD">
        <w:rPr>
          <w:rFonts w:ascii="Helvetica Neue" w:hAnsi="Helvetica Neue" w:cs="Helvetica Neue"/>
          <w:color w:val="262626"/>
          <w:sz w:val="20"/>
        </w:rPr>
        <w:t>Member of the Board of Directors</w:t>
      </w:r>
    </w:p>
    <w:p w14:paraId="0F8BBC8E" w14:textId="77777777" w:rsidR="00603E47" w:rsidRDefault="00603E47" w:rsidP="004D5B7D">
      <w:pPr>
        <w:widowControl w:val="0"/>
        <w:autoSpaceDE w:val="0"/>
        <w:autoSpaceDN w:val="0"/>
        <w:adjustRightInd w:val="0"/>
        <w:rPr>
          <w:rFonts w:ascii="Helvetica Neue" w:hAnsi="Helvetica Neue" w:cs="Helvetica Neue"/>
          <w:color w:val="262626"/>
          <w:sz w:val="22"/>
          <w:szCs w:val="28"/>
        </w:rPr>
      </w:pPr>
    </w:p>
    <w:p w14:paraId="1CBC574F" w14:textId="6DE89AE9" w:rsidR="004D5B7D" w:rsidRPr="00603E47" w:rsidRDefault="004D5B7D" w:rsidP="004D5B7D">
      <w:pPr>
        <w:widowControl w:val="0"/>
        <w:autoSpaceDE w:val="0"/>
        <w:autoSpaceDN w:val="0"/>
        <w:adjustRightInd w:val="0"/>
        <w:rPr>
          <w:rFonts w:ascii="Helvetica Neue" w:hAnsi="Helvetica Neue" w:cs="Helvetica Neue"/>
          <w:color w:val="262626"/>
          <w:sz w:val="20"/>
        </w:rPr>
      </w:pPr>
      <w:r w:rsidRPr="003C12CD">
        <w:rPr>
          <w:rFonts w:ascii="Helvetica Neue Medium" w:hAnsi="Helvetica Neue Medium" w:cs="Helvetica Neue Medium"/>
          <w:color w:val="262626"/>
          <w:sz w:val="40"/>
          <w:szCs w:val="48"/>
        </w:rPr>
        <w:t>Chief Executive Officer at Crowd Interactive</w:t>
      </w:r>
    </w:p>
    <w:p w14:paraId="006E3510" w14:textId="77777777" w:rsidR="004D5B7D" w:rsidRDefault="004D5B7D" w:rsidP="004D5B7D">
      <w:pPr>
        <w:widowControl w:val="0"/>
        <w:autoSpaceDE w:val="0"/>
        <w:autoSpaceDN w:val="0"/>
        <w:adjustRightInd w:val="0"/>
        <w:rPr>
          <w:rFonts w:ascii="Helvetica Neue" w:hAnsi="Helvetica Neue" w:cs="Helvetica Neue"/>
          <w:b/>
          <w:bCs/>
          <w:color w:val="262626"/>
          <w:sz w:val="22"/>
          <w:szCs w:val="28"/>
        </w:rPr>
      </w:pPr>
      <w:r w:rsidRPr="003C12CD">
        <w:rPr>
          <w:rFonts w:ascii="Helvetica Neue" w:hAnsi="Helvetica Neue" w:cs="Helvetica Neue"/>
          <w:b/>
          <w:bCs/>
          <w:color w:val="262626"/>
          <w:sz w:val="22"/>
          <w:szCs w:val="28"/>
        </w:rPr>
        <w:t>February 2010 - December 2014 (4 years 11 months)</w:t>
      </w:r>
    </w:p>
    <w:p w14:paraId="4E0922F3" w14:textId="77777777" w:rsidR="00A1500D" w:rsidRPr="003C12CD" w:rsidRDefault="00A1500D" w:rsidP="004D5B7D">
      <w:pPr>
        <w:widowControl w:val="0"/>
        <w:autoSpaceDE w:val="0"/>
        <w:autoSpaceDN w:val="0"/>
        <w:adjustRightInd w:val="0"/>
        <w:rPr>
          <w:rFonts w:ascii="Helvetica Neue" w:hAnsi="Helvetica Neue" w:cs="Helvetica Neue"/>
          <w:color w:val="262626"/>
          <w:sz w:val="22"/>
          <w:szCs w:val="28"/>
        </w:rPr>
      </w:pPr>
    </w:p>
    <w:p w14:paraId="1EF6659B"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r w:rsidRPr="003C12CD">
        <w:rPr>
          <w:rFonts w:ascii="Helvetica Neue" w:hAnsi="Helvetica Neue" w:cs="Helvetica Neue"/>
          <w:color w:val="262626"/>
          <w:sz w:val="20"/>
        </w:rPr>
        <w:t xml:space="preserve">During my almost 5 year run at the head of Crowd Interactive, I managed to turn a relatively unknown, small Ruby on Rails </w:t>
      </w:r>
      <w:proofErr w:type="spellStart"/>
      <w:r w:rsidRPr="003C12CD">
        <w:rPr>
          <w:rFonts w:ascii="Helvetica Neue" w:hAnsi="Helvetica Neue" w:cs="Helvetica Neue"/>
          <w:color w:val="262626"/>
          <w:sz w:val="20"/>
        </w:rPr>
        <w:t>dev</w:t>
      </w:r>
      <w:proofErr w:type="spellEnd"/>
      <w:r w:rsidRPr="003C12CD">
        <w:rPr>
          <w:rFonts w:ascii="Helvetica Neue" w:hAnsi="Helvetica Neue" w:cs="Helvetica Neue"/>
          <w:color w:val="262626"/>
          <w:sz w:val="20"/>
        </w:rPr>
        <w:t xml:space="preserve"> shop headquartered in the middle of nowhere, Mexico, into one of the most recognized software development consultancies in the country while at the same time establishing a solid base to do business mainly in the San Francisco Bay Area.</w:t>
      </w:r>
    </w:p>
    <w:p w14:paraId="6DA4A706"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p>
    <w:p w14:paraId="60A893F7"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r w:rsidRPr="003C12CD">
        <w:rPr>
          <w:rFonts w:ascii="Helvetica Neue" w:hAnsi="Helvetica Neue" w:cs="Helvetica Neue"/>
          <w:color w:val="262626"/>
          <w:sz w:val="20"/>
        </w:rPr>
        <w:t>Mexico is a great place to find talent for Software Development that can service the United States, due to its geographical positioning, time zone and cultural similarities. Crowd Interactive has managed to take advantage of these factors to effectively service a variety of startups from both the West and East Coast in the US. Supporting the local communities was always at the top of my priority list as it helped me understand the local talent, build a network and hire only the best engineers that I could.</w:t>
      </w:r>
    </w:p>
    <w:p w14:paraId="3E4159D9"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p>
    <w:p w14:paraId="6C20C1FB"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r w:rsidRPr="003C12CD">
        <w:rPr>
          <w:rFonts w:ascii="Helvetica Neue" w:hAnsi="Helvetica Neue" w:cs="Helvetica Neue"/>
          <w:color w:val="262626"/>
          <w:sz w:val="20"/>
        </w:rPr>
        <w:t xml:space="preserve">One of the biggest </w:t>
      </w:r>
      <w:proofErr w:type="gramStart"/>
      <w:r w:rsidRPr="003C12CD">
        <w:rPr>
          <w:rFonts w:ascii="Helvetica Neue" w:hAnsi="Helvetica Neue" w:cs="Helvetica Neue"/>
          <w:color w:val="262626"/>
          <w:sz w:val="20"/>
        </w:rPr>
        <w:t>initiative</w:t>
      </w:r>
      <w:proofErr w:type="gramEnd"/>
      <w:r w:rsidRPr="003C12CD">
        <w:rPr>
          <w:rFonts w:ascii="Helvetica Neue" w:hAnsi="Helvetica Neue" w:cs="Helvetica Neue"/>
          <w:color w:val="262626"/>
          <w:sz w:val="20"/>
        </w:rPr>
        <w:t xml:space="preserve"> to come out of this effort is </w:t>
      </w:r>
      <w:proofErr w:type="spellStart"/>
      <w:r w:rsidRPr="003C12CD">
        <w:rPr>
          <w:rFonts w:ascii="Helvetica Neue" w:hAnsi="Helvetica Neue" w:cs="Helvetica Neue"/>
          <w:color w:val="262626"/>
          <w:sz w:val="20"/>
        </w:rPr>
        <w:t>MagmaConf</w:t>
      </w:r>
      <w:proofErr w:type="spellEnd"/>
      <w:r w:rsidRPr="003C12CD">
        <w:rPr>
          <w:rFonts w:ascii="Helvetica Neue" w:hAnsi="Helvetica Neue" w:cs="Helvetica Neue"/>
          <w:color w:val="262626"/>
          <w:sz w:val="20"/>
        </w:rPr>
        <w:t xml:space="preserve"> (www.magmaconf.com), the only Software Development Conference of its kind in Mexico, and due to its unique format, the world.</w:t>
      </w:r>
    </w:p>
    <w:p w14:paraId="3FBEA675"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p>
    <w:p w14:paraId="10049C1E" w14:textId="77777777" w:rsidR="004D5B7D" w:rsidRPr="003C12CD" w:rsidRDefault="004D5B7D" w:rsidP="004D5B7D">
      <w:pPr>
        <w:widowControl w:val="0"/>
        <w:autoSpaceDE w:val="0"/>
        <w:autoSpaceDN w:val="0"/>
        <w:adjustRightInd w:val="0"/>
        <w:rPr>
          <w:rFonts w:ascii="Helvetica Neue Medium" w:hAnsi="Helvetica Neue Medium" w:cs="Helvetica Neue Medium"/>
          <w:color w:val="262626"/>
          <w:sz w:val="40"/>
          <w:szCs w:val="48"/>
        </w:rPr>
      </w:pPr>
      <w:r w:rsidRPr="003C12CD">
        <w:rPr>
          <w:rFonts w:ascii="Helvetica Neue Medium" w:hAnsi="Helvetica Neue Medium" w:cs="Helvetica Neue Medium"/>
          <w:color w:val="262626"/>
          <w:sz w:val="40"/>
          <w:szCs w:val="48"/>
        </w:rPr>
        <w:t>Director of Product Excellence at Crowd Interactive</w:t>
      </w:r>
    </w:p>
    <w:p w14:paraId="1BE5D490" w14:textId="77777777" w:rsidR="004D5B7D" w:rsidRPr="003C12CD" w:rsidRDefault="004D5B7D" w:rsidP="004D5B7D">
      <w:pPr>
        <w:widowControl w:val="0"/>
        <w:autoSpaceDE w:val="0"/>
        <w:autoSpaceDN w:val="0"/>
        <w:adjustRightInd w:val="0"/>
        <w:rPr>
          <w:rFonts w:ascii="Helvetica Neue" w:hAnsi="Helvetica Neue" w:cs="Helvetica Neue"/>
          <w:color w:val="262626"/>
          <w:sz w:val="22"/>
          <w:szCs w:val="28"/>
        </w:rPr>
      </w:pPr>
      <w:r w:rsidRPr="003C12CD">
        <w:rPr>
          <w:rFonts w:ascii="Helvetica Neue" w:hAnsi="Helvetica Neue" w:cs="Helvetica Neue"/>
          <w:b/>
          <w:bCs/>
          <w:color w:val="262626"/>
          <w:sz w:val="22"/>
          <w:szCs w:val="28"/>
        </w:rPr>
        <w:t>July 2009 - February 2010 (8 months)</w:t>
      </w:r>
      <w:r w:rsidRPr="003C12CD">
        <w:rPr>
          <w:rFonts w:ascii="Helvetica Neue" w:hAnsi="Helvetica Neue" w:cs="Helvetica Neue"/>
          <w:color w:val="262626"/>
          <w:sz w:val="22"/>
          <w:szCs w:val="28"/>
        </w:rPr>
        <w:t> </w:t>
      </w:r>
    </w:p>
    <w:p w14:paraId="5B184B7D" w14:textId="77777777" w:rsidR="004D5B7D" w:rsidRPr="003C12CD" w:rsidRDefault="004D5B7D" w:rsidP="004D5B7D">
      <w:pPr>
        <w:widowControl w:val="0"/>
        <w:autoSpaceDE w:val="0"/>
        <w:autoSpaceDN w:val="0"/>
        <w:adjustRightInd w:val="0"/>
        <w:rPr>
          <w:rFonts w:ascii="Helvetica Neue" w:hAnsi="Helvetica Neue" w:cs="Helvetica Neue"/>
          <w:color w:val="262626"/>
          <w:sz w:val="22"/>
          <w:szCs w:val="28"/>
        </w:rPr>
      </w:pPr>
    </w:p>
    <w:p w14:paraId="4E14D692" w14:textId="77777777" w:rsidR="004D5B7D" w:rsidRPr="00A1500D" w:rsidRDefault="004D5B7D" w:rsidP="004D5B7D">
      <w:pPr>
        <w:widowControl w:val="0"/>
        <w:numPr>
          <w:ilvl w:val="0"/>
          <w:numId w:val="3"/>
        </w:numPr>
        <w:tabs>
          <w:tab w:val="left" w:pos="220"/>
          <w:tab w:val="left" w:pos="720"/>
        </w:tabs>
        <w:autoSpaceDE w:val="0"/>
        <w:autoSpaceDN w:val="0"/>
        <w:adjustRightInd w:val="0"/>
        <w:ind w:hanging="720"/>
        <w:rPr>
          <w:rFonts w:ascii="Helvetica Neue" w:hAnsi="Helvetica Neue" w:cs="Helvetica Neue"/>
          <w:color w:val="262626"/>
          <w:sz w:val="20"/>
          <w:szCs w:val="20"/>
        </w:rPr>
      </w:pPr>
      <w:r w:rsidRPr="00A1500D">
        <w:rPr>
          <w:rFonts w:ascii="Helvetica Neue" w:hAnsi="Helvetica Neue" w:cs="Helvetica Neue"/>
          <w:color w:val="262626"/>
          <w:sz w:val="20"/>
          <w:szCs w:val="20"/>
        </w:rPr>
        <w:t>Drive the excellence of the company deliverables through increasing code quality and design quality.</w:t>
      </w:r>
    </w:p>
    <w:p w14:paraId="107888EA" w14:textId="77777777" w:rsidR="004D5B7D" w:rsidRPr="00A1500D" w:rsidRDefault="004D5B7D" w:rsidP="004D5B7D">
      <w:pPr>
        <w:widowControl w:val="0"/>
        <w:numPr>
          <w:ilvl w:val="0"/>
          <w:numId w:val="3"/>
        </w:numPr>
        <w:tabs>
          <w:tab w:val="left" w:pos="220"/>
          <w:tab w:val="left" w:pos="720"/>
        </w:tabs>
        <w:autoSpaceDE w:val="0"/>
        <w:autoSpaceDN w:val="0"/>
        <w:adjustRightInd w:val="0"/>
        <w:ind w:hanging="720"/>
        <w:rPr>
          <w:rFonts w:ascii="Helvetica Neue" w:hAnsi="Helvetica Neue" w:cs="Helvetica Neue"/>
          <w:color w:val="262626"/>
          <w:sz w:val="20"/>
          <w:szCs w:val="20"/>
        </w:rPr>
      </w:pPr>
      <w:r w:rsidRPr="00A1500D">
        <w:rPr>
          <w:rFonts w:ascii="Helvetica Neue" w:hAnsi="Helvetica Neue" w:cs="Helvetica Neue"/>
          <w:color w:val="262626"/>
          <w:sz w:val="20"/>
          <w:szCs w:val="20"/>
        </w:rPr>
        <w:t>Training and mentoring team leaders and team members.</w:t>
      </w:r>
    </w:p>
    <w:p w14:paraId="7B2945BB" w14:textId="77777777" w:rsidR="004D5B7D" w:rsidRPr="00A1500D" w:rsidRDefault="004D5B7D" w:rsidP="004D5B7D">
      <w:pPr>
        <w:widowControl w:val="0"/>
        <w:numPr>
          <w:ilvl w:val="0"/>
          <w:numId w:val="3"/>
        </w:numPr>
        <w:tabs>
          <w:tab w:val="left" w:pos="220"/>
          <w:tab w:val="left" w:pos="720"/>
        </w:tabs>
        <w:autoSpaceDE w:val="0"/>
        <w:autoSpaceDN w:val="0"/>
        <w:adjustRightInd w:val="0"/>
        <w:ind w:hanging="720"/>
        <w:rPr>
          <w:rFonts w:ascii="Helvetica Neue" w:hAnsi="Helvetica Neue" w:cs="Helvetica Neue"/>
          <w:color w:val="262626"/>
          <w:sz w:val="20"/>
          <w:szCs w:val="20"/>
        </w:rPr>
      </w:pPr>
      <w:r w:rsidRPr="00A1500D">
        <w:rPr>
          <w:rFonts w:ascii="Helvetica Neue" w:hAnsi="Helvetica Neue" w:cs="Helvetica Neue"/>
          <w:color w:val="262626"/>
          <w:sz w:val="20"/>
          <w:szCs w:val="20"/>
        </w:rPr>
        <w:t>Facilitator of Company wide code reviews.</w:t>
      </w:r>
    </w:p>
    <w:p w14:paraId="79651722" w14:textId="77777777" w:rsidR="004D5B7D" w:rsidRPr="00A1500D" w:rsidRDefault="004D5B7D" w:rsidP="004D5B7D">
      <w:pPr>
        <w:widowControl w:val="0"/>
        <w:numPr>
          <w:ilvl w:val="0"/>
          <w:numId w:val="3"/>
        </w:numPr>
        <w:tabs>
          <w:tab w:val="left" w:pos="220"/>
          <w:tab w:val="left" w:pos="720"/>
        </w:tabs>
        <w:autoSpaceDE w:val="0"/>
        <w:autoSpaceDN w:val="0"/>
        <w:adjustRightInd w:val="0"/>
        <w:ind w:hanging="720"/>
        <w:rPr>
          <w:rFonts w:ascii="Helvetica Neue" w:hAnsi="Helvetica Neue" w:cs="Helvetica Neue"/>
          <w:color w:val="262626"/>
          <w:sz w:val="20"/>
          <w:szCs w:val="20"/>
        </w:rPr>
      </w:pPr>
      <w:r w:rsidRPr="00A1500D">
        <w:rPr>
          <w:rFonts w:ascii="Helvetica Neue" w:hAnsi="Helvetica Neue" w:cs="Helvetica Neue"/>
          <w:color w:val="262626"/>
          <w:sz w:val="20"/>
          <w:szCs w:val="20"/>
        </w:rPr>
        <w:t>Creation of all product-excellence metrics.</w:t>
      </w:r>
    </w:p>
    <w:p w14:paraId="36356B76" w14:textId="77777777" w:rsidR="004D5B7D" w:rsidRPr="00A1500D" w:rsidRDefault="004D5B7D" w:rsidP="004D5B7D">
      <w:pPr>
        <w:widowControl w:val="0"/>
        <w:numPr>
          <w:ilvl w:val="0"/>
          <w:numId w:val="3"/>
        </w:numPr>
        <w:tabs>
          <w:tab w:val="left" w:pos="220"/>
          <w:tab w:val="left" w:pos="720"/>
        </w:tabs>
        <w:autoSpaceDE w:val="0"/>
        <w:autoSpaceDN w:val="0"/>
        <w:adjustRightInd w:val="0"/>
        <w:ind w:hanging="720"/>
        <w:rPr>
          <w:rFonts w:ascii="Helvetica Neue" w:hAnsi="Helvetica Neue" w:cs="Helvetica Neue"/>
          <w:color w:val="262626"/>
          <w:sz w:val="20"/>
          <w:szCs w:val="20"/>
        </w:rPr>
      </w:pPr>
      <w:r w:rsidRPr="00A1500D">
        <w:rPr>
          <w:rFonts w:ascii="Helvetica Neue" w:hAnsi="Helvetica Neue" w:cs="Helvetica Neue"/>
          <w:color w:val="262626"/>
          <w:sz w:val="20"/>
          <w:szCs w:val="20"/>
        </w:rPr>
        <w:t>Implementation of all automated and manual metric data gathering systems.</w:t>
      </w:r>
    </w:p>
    <w:p w14:paraId="3A686E4D" w14:textId="77777777" w:rsidR="004D5B7D" w:rsidRPr="00A1500D" w:rsidRDefault="004D5B7D" w:rsidP="004D5B7D">
      <w:pPr>
        <w:widowControl w:val="0"/>
        <w:numPr>
          <w:ilvl w:val="0"/>
          <w:numId w:val="3"/>
        </w:numPr>
        <w:tabs>
          <w:tab w:val="left" w:pos="220"/>
          <w:tab w:val="left" w:pos="720"/>
        </w:tabs>
        <w:autoSpaceDE w:val="0"/>
        <w:autoSpaceDN w:val="0"/>
        <w:adjustRightInd w:val="0"/>
        <w:ind w:hanging="720"/>
        <w:rPr>
          <w:rFonts w:ascii="Helvetica Neue" w:hAnsi="Helvetica Neue" w:cs="Helvetica Neue"/>
          <w:color w:val="262626"/>
          <w:sz w:val="20"/>
          <w:szCs w:val="20"/>
        </w:rPr>
      </w:pPr>
      <w:r w:rsidRPr="00A1500D">
        <w:rPr>
          <w:rFonts w:ascii="Helvetica Neue" w:hAnsi="Helvetica Neue" w:cs="Helvetica Neue"/>
          <w:color w:val="262626"/>
          <w:sz w:val="20"/>
          <w:szCs w:val="20"/>
        </w:rPr>
        <w:t>Design of technology stack for the new applications.</w:t>
      </w:r>
    </w:p>
    <w:p w14:paraId="535C510B" w14:textId="77777777" w:rsidR="004D5B7D" w:rsidRDefault="004D5B7D" w:rsidP="004D5B7D">
      <w:pPr>
        <w:widowControl w:val="0"/>
        <w:numPr>
          <w:ilvl w:val="0"/>
          <w:numId w:val="3"/>
        </w:numPr>
        <w:tabs>
          <w:tab w:val="left" w:pos="220"/>
          <w:tab w:val="left" w:pos="720"/>
        </w:tabs>
        <w:autoSpaceDE w:val="0"/>
        <w:autoSpaceDN w:val="0"/>
        <w:adjustRightInd w:val="0"/>
        <w:ind w:hanging="720"/>
        <w:rPr>
          <w:rFonts w:ascii="Helvetica Neue" w:hAnsi="Helvetica Neue" w:cs="Helvetica Neue"/>
          <w:color w:val="262626"/>
          <w:sz w:val="20"/>
          <w:szCs w:val="20"/>
        </w:rPr>
      </w:pPr>
      <w:r w:rsidRPr="00A1500D">
        <w:rPr>
          <w:rFonts w:ascii="Helvetica Neue" w:hAnsi="Helvetica Neue" w:cs="Helvetica Neue"/>
          <w:color w:val="262626"/>
          <w:sz w:val="20"/>
          <w:szCs w:val="20"/>
        </w:rPr>
        <w:t>Participate in Architectural decisions over the applications.</w:t>
      </w:r>
    </w:p>
    <w:p w14:paraId="73376FF9" w14:textId="4B520745" w:rsidR="003924E6" w:rsidRDefault="003924E6">
      <w:pPr>
        <w:rPr>
          <w:rFonts w:ascii="Helvetica Neue" w:hAnsi="Helvetica Neue" w:cs="Helvetica Neue"/>
          <w:color w:val="262626"/>
          <w:sz w:val="20"/>
          <w:szCs w:val="20"/>
        </w:rPr>
      </w:pPr>
      <w:r>
        <w:rPr>
          <w:rFonts w:ascii="Helvetica Neue" w:hAnsi="Helvetica Neue" w:cs="Helvetica Neue"/>
          <w:color w:val="262626"/>
          <w:sz w:val="20"/>
          <w:szCs w:val="20"/>
        </w:rPr>
        <w:br w:type="page"/>
      </w:r>
    </w:p>
    <w:p w14:paraId="24EDCF17" w14:textId="77777777" w:rsidR="00742D9F" w:rsidRPr="00A1500D" w:rsidRDefault="00742D9F" w:rsidP="00742D9F">
      <w:pPr>
        <w:widowControl w:val="0"/>
        <w:tabs>
          <w:tab w:val="left" w:pos="220"/>
          <w:tab w:val="left" w:pos="720"/>
        </w:tabs>
        <w:autoSpaceDE w:val="0"/>
        <w:autoSpaceDN w:val="0"/>
        <w:adjustRightInd w:val="0"/>
        <w:rPr>
          <w:rFonts w:ascii="Helvetica Neue" w:hAnsi="Helvetica Neue" w:cs="Helvetica Neue"/>
          <w:color w:val="262626"/>
          <w:sz w:val="20"/>
          <w:szCs w:val="20"/>
        </w:rPr>
      </w:pPr>
    </w:p>
    <w:p w14:paraId="23A73BFB" w14:textId="05A70354" w:rsidR="004D5B7D" w:rsidRPr="00742D9F" w:rsidRDefault="004D5B7D" w:rsidP="00742D9F">
      <w:pPr>
        <w:rPr>
          <w:rFonts w:ascii="Helvetica Neue" w:hAnsi="Helvetica Neue" w:cs="Helvetica Neue"/>
          <w:color w:val="262626"/>
          <w:sz w:val="22"/>
          <w:szCs w:val="28"/>
        </w:rPr>
      </w:pPr>
      <w:r w:rsidRPr="003C12CD">
        <w:rPr>
          <w:rFonts w:ascii="Helvetica Neue Medium" w:hAnsi="Helvetica Neue Medium" w:cs="Helvetica Neue Medium"/>
          <w:color w:val="262626"/>
          <w:sz w:val="40"/>
          <w:szCs w:val="48"/>
        </w:rPr>
        <w:t>Ruby on Rails Senior Engineer at Crowd Interactive</w:t>
      </w:r>
    </w:p>
    <w:p w14:paraId="61B4D4F0" w14:textId="77777777" w:rsidR="004D5B7D" w:rsidRDefault="004D5B7D" w:rsidP="004D5B7D">
      <w:pPr>
        <w:widowControl w:val="0"/>
        <w:autoSpaceDE w:val="0"/>
        <w:autoSpaceDN w:val="0"/>
        <w:adjustRightInd w:val="0"/>
        <w:rPr>
          <w:rFonts w:ascii="Helvetica Neue" w:hAnsi="Helvetica Neue" w:cs="Helvetica Neue"/>
          <w:b/>
          <w:bCs/>
          <w:color w:val="262626"/>
          <w:sz w:val="22"/>
          <w:szCs w:val="28"/>
        </w:rPr>
      </w:pPr>
      <w:r w:rsidRPr="003C12CD">
        <w:rPr>
          <w:rFonts w:ascii="Helvetica Neue" w:hAnsi="Helvetica Neue" w:cs="Helvetica Neue"/>
          <w:b/>
          <w:bCs/>
          <w:color w:val="262626"/>
          <w:sz w:val="22"/>
          <w:szCs w:val="28"/>
        </w:rPr>
        <w:t>July 2008 - February 2010 (1 year 8 months)</w:t>
      </w:r>
    </w:p>
    <w:p w14:paraId="53930568" w14:textId="77777777" w:rsidR="00815151" w:rsidRPr="003C12CD" w:rsidRDefault="00815151" w:rsidP="004D5B7D">
      <w:pPr>
        <w:widowControl w:val="0"/>
        <w:autoSpaceDE w:val="0"/>
        <w:autoSpaceDN w:val="0"/>
        <w:adjustRightInd w:val="0"/>
        <w:rPr>
          <w:rFonts w:ascii="Helvetica Neue" w:hAnsi="Helvetica Neue" w:cs="Helvetica Neue"/>
          <w:color w:val="262626"/>
          <w:sz w:val="22"/>
          <w:szCs w:val="28"/>
        </w:rPr>
      </w:pPr>
    </w:p>
    <w:p w14:paraId="7159E356"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proofErr w:type="gramStart"/>
      <w:r w:rsidRPr="003C12CD">
        <w:rPr>
          <w:rFonts w:ascii="Helvetica Neue" w:hAnsi="Helvetica Neue" w:cs="Helvetica Neue"/>
          <w:color w:val="262626"/>
          <w:sz w:val="20"/>
        </w:rPr>
        <w:t>Design / Code Web 2.0 Web Applications using Ruby on Rails.</w:t>
      </w:r>
      <w:proofErr w:type="gramEnd"/>
      <w:r w:rsidRPr="003C12CD">
        <w:rPr>
          <w:rFonts w:ascii="Helvetica Neue" w:hAnsi="Helvetica Neue" w:cs="Helvetica Neue"/>
          <w:color w:val="262626"/>
          <w:sz w:val="20"/>
        </w:rPr>
        <w:t xml:space="preserve"> Applications are usually high-traffic so they must be scaled at its maximum.</w:t>
      </w:r>
    </w:p>
    <w:p w14:paraId="20734684"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p>
    <w:p w14:paraId="0164FB91" w14:textId="77777777" w:rsidR="004D5B7D" w:rsidRPr="003C12CD" w:rsidRDefault="004D5B7D" w:rsidP="004D5B7D">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262626"/>
          <w:sz w:val="20"/>
        </w:rPr>
      </w:pPr>
      <w:r w:rsidRPr="003C12CD">
        <w:rPr>
          <w:rFonts w:ascii="Helvetica Neue" w:hAnsi="Helvetica Neue" w:cs="Helvetica Neue"/>
          <w:color w:val="262626"/>
          <w:sz w:val="20"/>
        </w:rPr>
        <w:t>Ruby on Rails</w:t>
      </w:r>
    </w:p>
    <w:p w14:paraId="1A139357" w14:textId="77777777" w:rsidR="004D5B7D" w:rsidRPr="003C12CD" w:rsidRDefault="004D5B7D" w:rsidP="004D5B7D">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262626"/>
          <w:sz w:val="20"/>
        </w:rPr>
      </w:pPr>
      <w:proofErr w:type="spellStart"/>
      <w:r w:rsidRPr="003C12CD">
        <w:rPr>
          <w:rFonts w:ascii="Helvetica Neue" w:hAnsi="Helvetica Neue" w:cs="Helvetica Neue"/>
          <w:color w:val="262626"/>
          <w:sz w:val="20"/>
        </w:rPr>
        <w:t>RSpec</w:t>
      </w:r>
      <w:proofErr w:type="spellEnd"/>
    </w:p>
    <w:p w14:paraId="7C0823C8" w14:textId="77777777" w:rsidR="004D5B7D" w:rsidRPr="003C12CD" w:rsidRDefault="004D5B7D" w:rsidP="004D5B7D">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262626"/>
          <w:sz w:val="20"/>
        </w:rPr>
      </w:pPr>
      <w:r w:rsidRPr="003C12CD">
        <w:rPr>
          <w:rFonts w:ascii="Helvetica Neue" w:hAnsi="Helvetica Neue" w:cs="Helvetica Neue"/>
          <w:color w:val="262626"/>
          <w:sz w:val="20"/>
        </w:rPr>
        <w:t>Cucumber</w:t>
      </w:r>
    </w:p>
    <w:p w14:paraId="5F519751" w14:textId="77777777" w:rsidR="004D5B7D" w:rsidRPr="003C12CD" w:rsidRDefault="004D5B7D" w:rsidP="004D5B7D">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262626"/>
          <w:sz w:val="20"/>
        </w:rPr>
      </w:pPr>
      <w:r w:rsidRPr="003C12CD">
        <w:rPr>
          <w:rFonts w:ascii="Helvetica Neue" w:hAnsi="Helvetica Neue" w:cs="Helvetica Neue"/>
          <w:color w:val="262626"/>
          <w:sz w:val="20"/>
        </w:rPr>
        <w:t>Thin</w:t>
      </w:r>
    </w:p>
    <w:p w14:paraId="5826F6FC" w14:textId="77777777" w:rsidR="004D5B7D" w:rsidRPr="003C12CD" w:rsidRDefault="004D5B7D" w:rsidP="004D5B7D">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262626"/>
          <w:sz w:val="20"/>
        </w:rPr>
      </w:pPr>
      <w:r w:rsidRPr="003C12CD">
        <w:rPr>
          <w:rFonts w:ascii="Helvetica Neue" w:hAnsi="Helvetica Neue" w:cs="Helvetica Neue"/>
          <w:color w:val="262626"/>
          <w:sz w:val="20"/>
        </w:rPr>
        <w:t>Mongrel</w:t>
      </w:r>
    </w:p>
    <w:p w14:paraId="69DE0559" w14:textId="77777777" w:rsidR="004D5B7D" w:rsidRPr="003C12CD" w:rsidRDefault="004D5B7D" w:rsidP="004D5B7D">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262626"/>
          <w:sz w:val="20"/>
        </w:rPr>
      </w:pPr>
      <w:proofErr w:type="spellStart"/>
      <w:r w:rsidRPr="003C12CD">
        <w:rPr>
          <w:rFonts w:ascii="Helvetica Neue" w:hAnsi="Helvetica Neue" w:cs="Helvetica Neue"/>
          <w:color w:val="262626"/>
          <w:sz w:val="20"/>
        </w:rPr>
        <w:t>HAProxy</w:t>
      </w:r>
      <w:proofErr w:type="spellEnd"/>
    </w:p>
    <w:p w14:paraId="05802571" w14:textId="77777777" w:rsidR="004D5B7D" w:rsidRPr="003C12CD" w:rsidRDefault="004D5B7D" w:rsidP="004D5B7D">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262626"/>
          <w:sz w:val="20"/>
        </w:rPr>
      </w:pPr>
      <w:r w:rsidRPr="003C12CD">
        <w:rPr>
          <w:rFonts w:ascii="Helvetica Neue" w:hAnsi="Helvetica Neue" w:cs="Helvetica Neue"/>
          <w:color w:val="262626"/>
          <w:sz w:val="20"/>
        </w:rPr>
        <w:t>Apache</w:t>
      </w:r>
    </w:p>
    <w:p w14:paraId="06A77D94" w14:textId="77777777" w:rsidR="003924E6" w:rsidRPr="003924E6" w:rsidRDefault="004D5B7D" w:rsidP="00742D9F">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262626"/>
          <w:sz w:val="20"/>
        </w:rPr>
      </w:pPr>
      <w:r w:rsidRPr="003C12CD">
        <w:rPr>
          <w:rFonts w:ascii="Helvetica Neue" w:hAnsi="Helvetica Neue" w:cs="Helvetica Neue"/>
          <w:color w:val="262626"/>
          <w:sz w:val="20"/>
        </w:rPr>
        <w:t>MySQL</w:t>
      </w:r>
    </w:p>
    <w:p w14:paraId="489B9691" w14:textId="77777777" w:rsidR="003924E6" w:rsidRPr="003924E6" w:rsidRDefault="003924E6" w:rsidP="003924E6">
      <w:pPr>
        <w:widowControl w:val="0"/>
        <w:tabs>
          <w:tab w:val="left" w:pos="220"/>
          <w:tab w:val="left" w:pos="720"/>
        </w:tabs>
        <w:autoSpaceDE w:val="0"/>
        <w:autoSpaceDN w:val="0"/>
        <w:adjustRightInd w:val="0"/>
        <w:ind w:left="720"/>
        <w:rPr>
          <w:rFonts w:ascii="Helvetica Neue" w:hAnsi="Helvetica Neue" w:cs="Helvetica Neue"/>
          <w:color w:val="262626"/>
          <w:sz w:val="20"/>
        </w:rPr>
      </w:pPr>
      <w:bookmarkStart w:id="0" w:name="_GoBack"/>
      <w:bookmarkEnd w:id="0"/>
    </w:p>
    <w:p w14:paraId="36234399" w14:textId="62894EA9" w:rsidR="004D5B7D" w:rsidRPr="003924E6" w:rsidRDefault="004D5B7D" w:rsidP="003924E6">
      <w:pPr>
        <w:widowControl w:val="0"/>
        <w:tabs>
          <w:tab w:val="left" w:pos="220"/>
          <w:tab w:val="left" w:pos="720"/>
        </w:tabs>
        <w:autoSpaceDE w:val="0"/>
        <w:autoSpaceDN w:val="0"/>
        <w:adjustRightInd w:val="0"/>
        <w:rPr>
          <w:rFonts w:ascii="Helvetica Neue" w:hAnsi="Helvetica Neue" w:cs="Helvetica Neue"/>
          <w:color w:val="262626"/>
          <w:sz w:val="20"/>
        </w:rPr>
      </w:pPr>
      <w:r w:rsidRPr="003924E6">
        <w:rPr>
          <w:rFonts w:ascii="Helvetica Neue Medium" w:hAnsi="Helvetica Neue Medium" w:cs="Helvetica Neue Medium"/>
          <w:color w:val="262626"/>
          <w:sz w:val="40"/>
          <w:szCs w:val="48"/>
        </w:rPr>
        <w:t xml:space="preserve">Ruby on Rails Senior Engineer at </w:t>
      </w:r>
      <w:proofErr w:type="spellStart"/>
      <w:r w:rsidRPr="003924E6">
        <w:rPr>
          <w:rFonts w:ascii="Helvetica Neue Medium" w:hAnsi="Helvetica Neue Medium" w:cs="Helvetica Neue Medium"/>
          <w:color w:val="262626"/>
          <w:sz w:val="40"/>
          <w:szCs w:val="48"/>
        </w:rPr>
        <w:t>ModCloth</w:t>
      </w:r>
      <w:proofErr w:type="spellEnd"/>
    </w:p>
    <w:p w14:paraId="01E52638" w14:textId="77777777" w:rsidR="004D5B7D" w:rsidRDefault="004D5B7D" w:rsidP="004D5B7D">
      <w:pPr>
        <w:widowControl w:val="0"/>
        <w:autoSpaceDE w:val="0"/>
        <w:autoSpaceDN w:val="0"/>
        <w:adjustRightInd w:val="0"/>
        <w:rPr>
          <w:rFonts w:ascii="Helvetica Neue" w:hAnsi="Helvetica Neue" w:cs="Helvetica Neue"/>
          <w:b/>
          <w:bCs/>
          <w:color w:val="262626"/>
          <w:sz w:val="22"/>
          <w:szCs w:val="28"/>
        </w:rPr>
      </w:pPr>
      <w:r w:rsidRPr="003C12CD">
        <w:rPr>
          <w:rFonts w:ascii="Helvetica Neue" w:hAnsi="Helvetica Neue" w:cs="Helvetica Neue"/>
          <w:b/>
          <w:bCs/>
          <w:color w:val="262626"/>
          <w:sz w:val="22"/>
          <w:szCs w:val="28"/>
        </w:rPr>
        <w:t>July 2008 - February 2010 (1 year 8 months)</w:t>
      </w:r>
    </w:p>
    <w:p w14:paraId="496962E7" w14:textId="77777777" w:rsidR="00082CA4" w:rsidRPr="003C12CD" w:rsidRDefault="00082CA4" w:rsidP="004D5B7D">
      <w:pPr>
        <w:widowControl w:val="0"/>
        <w:autoSpaceDE w:val="0"/>
        <w:autoSpaceDN w:val="0"/>
        <w:adjustRightInd w:val="0"/>
        <w:rPr>
          <w:rFonts w:ascii="Helvetica Neue" w:hAnsi="Helvetica Neue" w:cs="Helvetica Neue"/>
          <w:color w:val="262626"/>
          <w:sz w:val="22"/>
          <w:szCs w:val="28"/>
        </w:rPr>
      </w:pPr>
    </w:p>
    <w:p w14:paraId="4EF7D975"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r w:rsidRPr="003C12CD">
        <w:rPr>
          <w:rFonts w:ascii="Helvetica Neue" w:hAnsi="Helvetica Neue" w:cs="Helvetica Neue"/>
          <w:color w:val="262626"/>
          <w:sz w:val="20"/>
        </w:rPr>
        <w:t xml:space="preserve">Design, develop and launch the new e-Commerce platform for </w:t>
      </w:r>
      <w:hyperlink r:id="rId17" w:history="1">
        <w:r w:rsidRPr="003C12CD">
          <w:rPr>
            <w:rFonts w:ascii="Helvetica Neue" w:hAnsi="Helvetica Neue" w:cs="Helvetica Neue"/>
            <w:color w:val="2965A8"/>
            <w:sz w:val="20"/>
          </w:rPr>
          <w:t>www.modcloth.com</w:t>
        </w:r>
      </w:hyperlink>
      <w:r w:rsidRPr="003C12CD">
        <w:rPr>
          <w:rFonts w:ascii="Helvetica Neue" w:hAnsi="Helvetica Neue" w:cs="Helvetica Neue"/>
          <w:color w:val="262626"/>
          <w:sz w:val="20"/>
        </w:rPr>
        <w:t xml:space="preserve"> using Ruby on Rails.</w:t>
      </w:r>
    </w:p>
    <w:p w14:paraId="155E304E" w14:textId="77777777" w:rsidR="004D5B7D" w:rsidRPr="003C12CD" w:rsidRDefault="004D5B7D" w:rsidP="004D5B7D">
      <w:pPr>
        <w:widowControl w:val="0"/>
        <w:autoSpaceDE w:val="0"/>
        <w:autoSpaceDN w:val="0"/>
        <w:adjustRightInd w:val="0"/>
        <w:rPr>
          <w:rFonts w:ascii="Helvetica Neue" w:hAnsi="Helvetica Neue" w:cs="Helvetica Neue"/>
          <w:color w:val="262626"/>
          <w:sz w:val="22"/>
          <w:szCs w:val="28"/>
        </w:rPr>
      </w:pPr>
    </w:p>
    <w:p w14:paraId="596FDFCD" w14:textId="77777777" w:rsidR="004D5B7D" w:rsidRPr="003C12CD" w:rsidRDefault="004D5B7D" w:rsidP="004D5B7D">
      <w:pPr>
        <w:widowControl w:val="0"/>
        <w:autoSpaceDE w:val="0"/>
        <w:autoSpaceDN w:val="0"/>
        <w:adjustRightInd w:val="0"/>
        <w:rPr>
          <w:rFonts w:ascii="Helvetica Neue Medium" w:hAnsi="Helvetica Neue Medium" w:cs="Helvetica Neue Medium"/>
          <w:color w:val="262626"/>
          <w:sz w:val="40"/>
          <w:szCs w:val="48"/>
        </w:rPr>
      </w:pPr>
      <w:r w:rsidRPr="003C12CD">
        <w:rPr>
          <w:rFonts w:ascii="Helvetica Neue Medium" w:hAnsi="Helvetica Neue Medium" w:cs="Helvetica Neue Medium"/>
          <w:color w:val="262626"/>
          <w:sz w:val="40"/>
          <w:szCs w:val="48"/>
        </w:rPr>
        <w:t xml:space="preserve">Software Engineer at </w:t>
      </w:r>
      <w:proofErr w:type="spellStart"/>
      <w:r w:rsidRPr="003C12CD">
        <w:rPr>
          <w:rFonts w:ascii="Helvetica Neue Medium" w:hAnsi="Helvetica Neue Medium" w:cs="Helvetica Neue Medium"/>
          <w:color w:val="262626"/>
          <w:sz w:val="40"/>
          <w:szCs w:val="48"/>
        </w:rPr>
        <w:t>Softtek</w:t>
      </w:r>
      <w:proofErr w:type="spellEnd"/>
    </w:p>
    <w:p w14:paraId="33E98F8B" w14:textId="77777777" w:rsidR="004D5B7D" w:rsidRPr="003C12CD" w:rsidRDefault="004D5B7D" w:rsidP="004D5B7D">
      <w:pPr>
        <w:widowControl w:val="0"/>
        <w:autoSpaceDE w:val="0"/>
        <w:autoSpaceDN w:val="0"/>
        <w:adjustRightInd w:val="0"/>
        <w:rPr>
          <w:rFonts w:ascii="Helvetica Neue" w:hAnsi="Helvetica Neue" w:cs="Helvetica Neue"/>
          <w:b/>
          <w:bCs/>
          <w:color w:val="262626"/>
          <w:sz w:val="22"/>
          <w:szCs w:val="28"/>
        </w:rPr>
      </w:pPr>
      <w:r w:rsidRPr="003C12CD">
        <w:rPr>
          <w:rFonts w:ascii="Helvetica Neue" w:hAnsi="Helvetica Neue" w:cs="Helvetica Neue"/>
          <w:b/>
          <w:bCs/>
          <w:color w:val="262626"/>
          <w:sz w:val="22"/>
          <w:szCs w:val="28"/>
        </w:rPr>
        <w:t>January 2006 - July 2008 (2 years 7 months)</w:t>
      </w:r>
    </w:p>
    <w:p w14:paraId="223499B2" w14:textId="77777777" w:rsidR="004D5B7D" w:rsidRPr="003C12CD" w:rsidRDefault="004D5B7D" w:rsidP="004D5B7D">
      <w:pPr>
        <w:widowControl w:val="0"/>
        <w:autoSpaceDE w:val="0"/>
        <w:autoSpaceDN w:val="0"/>
        <w:adjustRightInd w:val="0"/>
        <w:rPr>
          <w:rFonts w:ascii="Helvetica Neue" w:hAnsi="Helvetica Neue" w:cs="Helvetica Neue"/>
          <w:color w:val="262626"/>
          <w:sz w:val="22"/>
          <w:szCs w:val="28"/>
        </w:rPr>
      </w:pPr>
    </w:p>
    <w:p w14:paraId="56F8FF1B"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proofErr w:type="gramStart"/>
      <w:r w:rsidRPr="003C12CD">
        <w:rPr>
          <w:rFonts w:ascii="Helvetica Neue" w:hAnsi="Helvetica Neue" w:cs="Helvetica Neue"/>
          <w:color w:val="262626"/>
          <w:sz w:val="20"/>
        </w:rPr>
        <w:t>Analysis, Design and Development of Financial Web Applications for GE Treasury.</w:t>
      </w:r>
      <w:proofErr w:type="gramEnd"/>
      <w:r w:rsidRPr="003C12CD">
        <w:rPr>
          <w:rFonts w:ascii="Helvetica Neue" w:hAnsi="Helvetica Neue" w:cs="Helvetica Neue"/>
          <w:color w:val="262626"/>
          <w:sz w:val="20"/>
        </w:rPr>
        <w:t xml:space="preserve"> All the applications have high availability. Writing of Technical Specs, Functional Specs, </w:t>
      </w:r>
      <w:proofErr w:type="gramStart"/>
      <w:r w:rsidRPr="003C12CD">
        <w:rPr>
          <w:rFonts w:ascii="Helvetica Neue" w:hAnsi="Helvetica Neue" w:cs="Helvetica Neue"/>
          <w:color w:val="262626"/>
          <w:sz w:val="20"/>
        </w:rPr>
        <w:t>Impact</w:t>
      </w:r>
      <w:proofErr w:type="gramEnd"/>
      <w:r w:rsidRPr="003C12CD">
        <w:rPr>
          <w:rFonts w:ascii="Helvetica Neue" w:hAnsi="Helvetica Neue" w:cs="Helvetica Neue"/>
          <w:color w:val="262626"/>
          <w:sz w:val="20"/>
        </w:rPr>
        <w:t xml:space="preserve"> Analysis.</w:t>
      </w:r>
    </w:p>
    <w:p w14:paraId="295F868D"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p>
    <w:p w14:paraId="50B99D99" w14:textId="77777777" w:rsidR="004D5B7D" w:rsidRPr="003C12CD" w:rsidRDefault="004D5B7D" w:rsidP="004D5B7D">
      <w:pPr>
        <w:widowControl w:val="0"/>
        <w:numPr>
          <w:ilvl w:val="0"/>
          <w:numId w:val="5"/>
        </w:numPr>
        <w:tabs>
          <w:tab w:val="left" w:pos="220"/>
          <w:tab w:val="left" w:pos="720"/>
        </w:tabs>
        <w:autoSpaceDE w:val="0"/>
        <w:autoSpaceDN w:val="0"/>
        <w:adjustRightInd w:val="0"/>
        <w:ind w:hanging="720"/>
        <w:rPr>
          <w:rFonts w:ascii="Helvetica Neue" w:hAnsi="Helvetica Neue" w:cs="Helvetica Neue"/>
          <w:color w:val="262626"/>
          <w:sz w:val="20"/>
        </w:rPr>
      </w:pPr>
      <w:r w:rsidRPr="003C12CD">
        <w:rPr>
          <w:rFonts w:ascii="Helvetica Neue" w:hAnsi="Helvetica Neue" w:cs="Helvetica Neue"/>
          <w:color w:val="262626"/>
          <w:sz w:val="20"/>
        </w:rPr>
        <w:t>ASP</w:t>
      </w:r>
    </w:p>
    <w:p w14:paraId="7BDFD045" w14:textId="77777777" w:rsidR="004D5B7D" w:rsidRPr="003C12CD" w:rsidRDefault="004D5B7D" w:rsidP="004D5B7D">
      <w:pPr>
        <w:widowControl w:val="0"/>
        <w:numPr>
          <w:ilvl w:val="0"/>
          <w:numId w:val="5"/>
        </w:numPr>
        <w:tabs>
          <w:tab w:val="left" w:pos="220"/>
          <w:tab w:val="left" w:pos="720"/>
        </w:tabs>
        <w:autoSpaceDE w:val="0"/>
        <w:autoSpaceDN w:val="0"/>
        <w:adjustRightInd w:val="0"/>
        <w:ind w:hanging="720"/>
        <w:rPr>
          <w:rFonts w:ascii="Helvetica Neue" w:hAnsi="Helvetica Neue" w:cs="Helvetica Neue"/>
          <w:color w:val="262626"/>
          <w:sz w:val="20"/>
        </w:rPr>
      </w:pPr>
      <w:r w:rsidRPr="003C12CD">
        <w:rPr>
          <w:rFonts w:ascii="Helvetica Neue" w:hAnsi="Helvetica Neue" w:cs="Helvetica Neue"/>
          <w:color w:val="262626"/>
          <w:sz w:val="20"/>
        </w:rPr>
        <w:t>Java</w:t>
      </w:r>
    </w:p>
    <w:p w14:paraId="5445D12A" w14:textId="77777777" w:rsidR="004D5B7D" w:rsidRPr="003C12CD" w:rsidRDefault="004D5B7D" w:rsidP="004D5B7D">
      <w:pPr>
        <w:widowControl w:val="0"/>
        <w:numPr>
          <w:ilvl w:val="0"/>
          <w:numId w:val="5"/>
        </w:numPr>
        <w:tabs>
          <w:tab w:val="left" w:pos="220"/>
          <w:tab w:val="left" w:pos="720"/>
        </w:tabs>
        <w:autoSpaceDE w:val="0"/>
        <w:autoSpaceDN w:val="0"/>
        <w:adjustRightInd w:val="0"/>
        <w:ind w:hanging="720"/>
        <w:rPr>
          <w:rFonts w:ascii="Helvetica Neue" w:hAnsi="Helvetica Neue" w:cs="Helvetica Neue"/>
          <w:color w:val="262626"/>
          <w:sz w:val="20"/>
        </w:rPr>
      </w:pPr>
      <w:r w:rsidRPr="003C12CD">
        <w:rPr>
          <w:rFonts w:ascii="Helvetica Neue" w:hAnsi="Helvetica Neue" w:cs="Helvetica Neue"/>
          <w:color w:val="262626"/>
          <w:sz w:val="20"/>
        </w:rPr>
        <w:t>UNIX</w:t>
      </w:r>
    </w:p>
    <w:p w14:paraId="157619E4" w14:textId="77777777" w:rsidR="004D5B7D" w:rsidRPr="003C12CD" w:rsidRDefault="004D5B7D" w:rsidP="004D5B7D">
      <w:pPr>
        <w:widowControl w:val="0"/>
        <w:numPr>
          <w:ilvl w:val="0"/>
          <w:numId w:val="5"/>
        </w:numPr>
        <w:tabs>
          <w:tab w:val="left" w:pos="220"/>
          <w:tab w:val="left" w:pos="720"/>
        </w:tabs>
        <w:autoSpaceDE w:val="0"/>
        <w:autoSpaceDN w:val="0"/>
        <w:adjustRightInd w:val="0"/>
        <w:ind w:hanging="720"/>
        <w:rPr>
          <w:rFonts w:ascii="Helvetica Neue" w:hAnsi="Helvetica Neue" w:cs="Helvetica Neue"/>
          <w:color w:val="262626"/>
          <w:sz w:val="20"/>
        </w:rPr>
      </w:pPr>
      <w:r w:rsidRPr="003C12CD">
        <w:rPr>
          <w:rFonts w:ascii="Helvetica Neue" w:hAnsi="Helvetica Neue" w:cs="Helvetica Neue"/>
          <w:color w:val="262626"/>
          <w:sz w:val="20"/>
        </w:rPr>
        <w:t>Sybase</w:t>
      </w:r>
    </w:p>
    <w:p w14:paraId="6ECC0D4D" w14:textId="77777777" w:rsidR="004D5B7D" w:rsidRPr="003C12CD" w:rsidRDefault="004D5B7D" w:rsidP="004D5B7D">
      <w:pPr>
        <w:widowControl w:val="0"/>
        <w:numPr>
          <w:ilvl w:val="0"/>
          <w:numId w:val="5"/>
        </w:numPr>
        <w:tabs>
          <w:tab w:val="left" w:pos="220"/>
          <w:tab w:val="left" w:pos="720"/>
        </w:tabs>
        <w:autoSpaceDE w:val="0"/>
        <w:autoSpaceDN w:val="0"/>
        <w:adjustRightInd w:val="0"/>
        <w:ind w:hanging="720"/>
        <w:rPr>
          <w:rFonts w:ascii="Helvetica Neue" w:hAnsi="Helvetica Neue" w:cs="Helvetica Neue"/>
          <w:color w:val="262626"/>
          <w:sz w:val="20"/>
        </w:rPr>
      </w:pPr>
      <w:r w:rsidRPr="003C12CD">
        <w:rPr>
          <w:rFonts w:ascii="Helvetica Neue" w:hAnsi="Helvetica Neue" w:cs="Helvetica Neue"/>
          <w:color w:val="262626"/>
          <w:sz w:val="20"/>
        </w:rPr>
        <w:t>Microsoft SQL Server</w:t>
      </w:r>
    </w:p>
    <w:p w14:paraId="25273C22" w14:textId="77777777" w:rsidR="004D5B7D" w:rsidRPr="003C12CD" w:rsidRDefault="004D5B7D" w:rsidP="004D5B7D">
      <w:pPr>
        <w:widowControl w:val="0"/>
        <w:numPr>
          <w:ilvl w:val="0"/>
          <w:numId w:val="5"/>
        </w:numPr>
        <w:tabs>
          <w:tab w:val="left" w:pos="220"/>
          <w:tab w:val="left" w:pos="720"/>
        </w:tabs>
        <w:autoSpaceDE w:val="0"/>
        <w:autoSpaceDN w:val="0"/>
        <w:adjustRightInd w:val="0"/>
        <w:ind w:hanging="720"/>
        <w:rPr>
          <w:rFonts w:ascii="Helvetica Neue" w:hAnsi="Helvetica Neue" w:cs="Helvetica Neue"/>
          <w:color w:val="262626"/>
          <w:sz w:val="20"/>
        </w:rPr>
      </w:pPr>
      <w:r w:rsidRPr="003C12CD">
        <w:rPr>
          <w:rFonts w:ascii="Helvetica Neue" w:hAnsi="Helvetica Neue" w:cs="Helvetica Neue"/>
          <w:color w:val="262626"/>
          <w:sz w:val="20"/>
        </w:rPr>
        <w:t>Perl</w:t>
      </w:r>
    </w:p>
    <w:p w14:paraId="6D3AB340" w14:textId="77777777" w:rsidR="004D5B7D" w:rsidRPr="003C12CD" w:rsidRDefault="004D5B7D" w:rsidP="004D5B7D">
      <w:pPr>
        <w:widowControl w:val="0"/>
        <w:numPr>
          <w:ilvl w:val="0"/>
          <w:numId w:val="5"/>
        </w:numPr>
        <w:tabs>
          <w:tab w:val="left" w:pos="220"/>
          <w:tab w:val="left" w:pos="720"/>
        </w:tabs>
        <w:autoSpaceDE w:val="0"/>
        <w:autoSpaceDN w:val="0"/>
        <w:adjustRightInd w:val="0"/>
        <w:ind w:hanging="720"/>
        <w:rPr>
          <w:rFonts w:ascii="Helvetica Neue" w:hAnsi="Helvetica Neue" w:cs="Helvetica Neue"/>
          <w:color w:val="262626"/>
          <w:sz w:val="20"/>
        </w:rPr>
      </w:pPr>
      <w:r w:rsidRPr="003C12CD">
        <w:rPr>
          <w:rFonts w:ascii="Helvetica Neue" w:hAnsi="Helvetica Neue" w:cs="Helvetica Neue"/>
          <w:color w:val="262626"/>
          <w:sz w:val="20"/>
        </w:rPr>
        <w:t>Visual Basic</w:t>
      </w:r>
    </w:p>
    <w:p w14:paraId="7FFB825A" w14:textId="77777777" w:rsidR="004D5B7D" w:rsidRPr="003C12CD" w:rsidRDefault="004D5B7D" w:rsidP="004D5B7D">
      <w:pPr>
        <w:widowControl w:val="0"/>
        <w:numPr>
          <w:ilvl w:val="0"/>
          <w:numId w:val="5"/>
        </w:numPr>
        <w:tabs>
          <w:tab w:val="left" w:pos="220"/>
          <w:tab w:val="left" w:pos="720"/>
        </w:tabs>
        <w:autoSpaceDE w:val="0"/>
        <w:autoSpaceDN w:val="0"/>
        <w:adjustRightInd w:val="0"/>
        <w:ind w:hanging="720"/>
        <w:rPr>
          <w:rFonts w:ascii="Helvetica Neue" w:hAnsi="Helvetica Neue" w:cs="Helvetica Neue"/>
          <w:color w:val="262626"/>
          <w:sz w:val="20"/>
        </w:rPr>
      </w:pPr>
      <w:r w:rsidRPr="003C12CD">
        <w:rPr>
          <w:rFonts w:ascii="Helvetica Neue" w:hAnsi="Helvetica Neue" w:cs="Helvetica Neue"/>
          <w:color w:val="262626"/>
          <w:sz w:val="20"/>
        </w:rPr>
        <w:t>C</w:t>
      </w:r>
    </w:p>
    <w:p w14:paraId="4F3B43D5" w14:textId="77777777" w:rsidR="0087045E" w:rsidRDefault="0087045E" w:rsidP="004D5B7D">
      <w:pPr>
        <w:widowControl w:val="0"/>
        <w:autoSpaceDE w:val="0"/>
        <w:autoSpaceDN w:val="0"/>
        <w:adjustRightInd w:val="0"/>
        <w:rPr>
          <w:rFonts w:ascii="Helvetica Neue" w:hAnsi="Helvetica Neue" w:cs="Helvetica Neue"/>
          <w:color w:val="262626"/>
          <w:sz w:val="20"/>
        </w:rPr>
      </w:pPr>
    </w:p>
    <w:p w14:paraId="1EB757C7" w14:textId="77777777" w:rsidR="004D5B7D" w:rsidRPr="003C12CD" w:rsidRDefault="004D5B7D" w:rsidP="004D5B7D">
      <w:pPr>
        <w:widowControl w:val="0"/>
        <w:autoSpaceDE w:val="0"/>
        <w:autoSpaceDN w:val="0"/>
        <w:adjustRightInd w:val="0"/>
        <w:rPr>
          <w:rFonts w:ascii="Helvetica Neue Medium" w:hAnsi="Helvetica Neue Medium" w:cs="Helvetica Neue Medium"/>
          <w:color w:val="262626"/>
          <w:sz w:val="40"/>
          <w:szCs w:val="48"/>
        </w:rPr>
      </w:pPr>
      <w:r w:rsidRPr="003C12CD">
        <w:rPr>
          <w:rFonts w:ascii="Helvetica Neue Medium" w:hAnsi="Helvetica Neue Medium" w:cs="Helvetica Neue Medium"/>
          <w:color w:val="262626"/>
          <w:sz w:val="40"/>
          <w:szCs w:val="48"/>
        </w:rPr>
        <w:t>Software Engineering Manager at Advanced Computing Mexico</w:t>
      </w:r>
    </w:p>
    <w:p w14:paraId="7AAF25C9" w14:textId="77777777" w:rsidR="004D5B7D" w:rsidRDefault="004D5B7D" w:rsidP="004D5B7D">
      <w:pPr>
        <w:widowControl w:val="0"/>
        <w:autoSpaceDE w:val="0"/>
        <w:autoSpaceDN w:val="0"/>
        <w:adjustRightInd w:val="0"/>
        <w:rPr>
          <w:rFonts w:ascii="Helvetica Neue" w:hAnsi="Helvetica Neue" w:cs="Helvetica Neue"/>
          <w:b/>
          <w:bCs/>
          <w:color w:val="262626"/>
          <w:sz w:val="22"/>
          <w:szCs w:val="28"/>
        </w:rPr>
      </w:pPr>
      <w:r w:rsidRPr="003C12CD">
        <w:rPr>
          <w:rFonts w:ascii="Helvetica Neue" w:hAnsi="Helvetica Neue" w:cs="Helvetica Neue"/>
          <w:b/>
          <w:bCs/>
          <w:color w:val="262626"/>
          <w:sz w:val="22"/>
          <w:szCs w:val="28"/>
        </w:rPr>
        <w:t>June 2003 - January 2005 (1 year 8 months)</w:t>
      </w:r>
    </w:p>
    <w:p w14:paraId="47B5C7F6" w14:textId="77777777" w:rsidR="00B7640E" w:rsidRPr="003C12CD" w:rsidRDefault="00B7640E" w:rsidP="004D5B7D">
      <w:pPr>
        <w:widowControl w:val="0"/>
        <w:autoSpaceDE w:val="0"/>
        <w:autoSpaceDN w:val="0"/>
        <w:adjustRightInd w:val="0"/>
        <w:rPr>
          <w:rFonts w:ascii="Helvetica Neue" w:hAnsi="Helvetica Neue" w:cs="Helvetica Neue"/>
          <w:color w:val="262626"/>
          <w:sz w:val="22"/>
          <w:szCs w:val="28"/>
        </w:rPr>
      </w:pPr>
    </w:p>
    <w:p w14:paraId="2C498E93" w14:textId="77777777" w:rsidR="004D5B7D" w:rsidRPr="003C12CD" w:rsidRDefault="004D5B7D" w:rsidP="004D5B7D">
      <w:pPr>
        <w:widowControl w:val="0"/>
        <w:autoSpaceDE w:val="0"/>
        <w:autoSpaceDN w:val="0"/>
        <w:adjustRightInd w:val="0"/>
        <w:rPr>
          <w:rFonts w:ascii="Helvetica Neue" w:hAnsi="Helvetica Neue" w:cs="Helvetica Neue"/>
          <w:color w:val="262626"/>
          <w:sz w:val="20"/>
        </w:rPr>
      </w:pPr>
      <w:r w:rsidRPr="003C12CD">
        <w:rPr>
          <w:rFonts w:ascii="Helvetica Neue" w:hAnsi="Helvetica Neue" w:cs="Helvetica Neue"/>
          <w:color w:val="262626"/>
          <w:sz w:val="20"/>
        </w:rPr>
        <w:t>Software Engineering Team Leader Design and Analysis of Financial Web Applications.</w:t>
      </w:r>
    </w:p>
    <w:p w14:paraId="1CEF6F4D" w14:textId="77777777" w:rsidR="004D5B7D" w:rsidRPr="003C12CD" w:rsidRDefault="004D5B7D" w:rsidP="004D5B7D">
      <w:pPr>
        <w:widowControl w:val="0"/>
        <w:numPr>
          <w:ilvl w:val="0"/>
          <w:numId w:val="6"/>
        </w:numPr>
        <w:tabs>
          <w:tab w:val="left" w:pos="220"/>
          <w:tab w:val="left" w:pos="720"/>
        </w:tabs>
        <w:autoSpaceDE w:val="0"/>
        <w:autoSpaceDN w:val="0"/>
        <w:adjustRightInd w:val="0"/>
        <w:ind w:hanging="720"/>
        <w:rPr>
          <w:rFonts w:ascii="Helvetica Neue" w:hAnsi="Helvetica Neue" w:cs="Helvetica Neue"/>
          <w:color w:val="262626"/>
          <w:sz w:val="20"/>
        </w:rPr>
      </w:pPr>
      <w:r w:rsidRPr="003C12CD">
        <w:rPr>
          <w:rFonts w:ascii="Helvetica Neue" w:hAnsi="Helvetica Neue" w:cs="Helvetica Neue"/>
          <w:color w:val="262626"/>
          <w:sz w:val="20"/>
        </w:rPr>
        <w:t>ASP</w:t>
      </w:r>
    </w:p>
    <w:p w14:paraId="288DA4E8" w14:textId="77777777" w:rsidR="004D5B7D" w:rsidRPr="003C12CD" w:rsidRDefault="004D5B7D" w:rsidP="004D5B7D">
      <w:pPr>
        <w:widowControl w:val="0"/>
        <w:numPr>
          <w:ilvl w:val="0"/>
          <w:numId w:val="6"/>
        </w:numPr>
        <w:tabs>
          <w:tab w:val="left" w:pos="220"/>
          <w:tab w:val="left" w:pos="720"/>
        </w:tabs>
        <w:autoSpaceDE w:val="0"/>
        <w:autoSpaceDN w:val="0"/>
        <w:adjustRightInd w:val="0"/>
        <w:ind w:hanging="720"/>
        <w:rPr>
          <w:rFonts w:ascii="Helvetica Neue" w:hAnsi="Helvetica Neue" w:cs="Helvetica Neue"/>
          <w:color w:val="262626"/>
          <w:sz w:val="20"/>
        </w:rPr>
      </w:pPr>
      <w:r w:rsidRPr="003C12CD">
        <w:rPr>
          <w:rFonts w:ascii="Helvetica Neue" w:hAnsi="Helvetica Neue" w:cs="Helvetica Neue"/>
          <w:color w:val="262626"/>
          <w:sz w:val="20"/>
        </w:rPr>
        <w:t>MS SQL Server</w:t>
      </w:r>
    </w:p>
    <w:p w14:paraId="5CFC1A24" w14:textId="77777777" w:rsidR="004D5B7D" w:rsidRPr="003C12CD" w:rsidRDefault="004D5B7D" w:rsidP="004D5B7D">
      <w:pPr>
        <w:widowControl w:val="0"/>
        <w:numPr>
          <w:ilvl w:val="0"/>
          <w:numId w:val="6"/>
        </w:numPr>
        <w:tabs>
          <w:tab w:val="left" w:pos="220"/>
          <w:tab w:val="left" w:pos="720"/>
        </w:tabs>
        <w:autoSpaceDE w:val="0"/>
        <w:autoSpaceDN w:val="0"/>
        <w:adjustRightInd w:val="0"/>
        <w:ind w:hanging="720"/>
        <w:rPr>
          <w:rFonts w:ascii="Helvetica Neue" w:hAnsi="Helvetica Neue" w:cs="Helvetica Neue"/>
          <w:color w:val="262626"/>
          <w:sz w:val="20"/>
        </w:rPr>
      </w:pPr>
      <w:r w:rsidRPr="003C12CD">
        <w:rPr>
          <w:rFonts w:ascii="Helvetica Neue" w:hAnsi="Helvetica Neue" w:cs="Helvetica Neue"/>
          <w:color w:val="262626"/>
          <w:sz w:val="20"/>
        </w:rPr>
        <w:t>PHP</w:t>
      </w:r>
    </w:p>
    <w:p w14:paraId="4E83CA51" w14:textId="77777777" w:rsidR="004D5B7D" w:rsidRPr="003C12CD" w:rsidRDefault="004D5B7D" w:rsidP="004D5B7D">
      <w:pPr>
        <w:widowControl w:val="0"/>
        <w:numPr>
          <w:ilvl w:val="0"/>
          <w:numId w:val="6"/>
        </w:numPr>
        <w:tabs>
          <w:tab w:val="left" w:pos="220"/>
          <w:tab w:val="left" w:pos="720"/>
        </w:tabs>
        <w:autoSpaceDE w:val="0"/>
        <w:autoSpaceDN w:val="0"/>
        <w:adjustRightInd w:val="0"/>
        <w:ind w:hanging="720"/>
        <w:rPr>
          <w:rFonts w:ascii="Helvetica Neue" w:hAnsi="Helvetica Neue" w:cs="Helvetica Neue"/>
          <w:color w:val="262626"/>
          <w:sz w:val="20"/>
        </w:rPr>
      </w:pPr>
      <w:r w:rsidRPr="003C12CD">
        <w:rPr>
          <w:rFonts w:ascii="Helvetica Neue" w:hAnsi="Helvetica Neue" w:cs="Helvetica Neue"/>
          <w:color w:val="262626"/>
          <w:sz w:val="20"/>
        </w:rPr>
        <w:t>Linux</w:t>
      </w:r>
    </w:p>
    <w:p w14:paraId="30F56D34" w14:textId="77777777" w:rsidR="004D5B7D" w:rsidRPr="003C12CD" w:rsidRDefault="004D5B7D" w:rsidP="004D5B7D">
      <w:pPr>
        <w:widowControl w:val="0"/>
        <w:autoSpaceDE w:val="0"/>
        <w:autoSpaceDN w:val="0"/>
        <w:adjustRightInd w:val="0"/>
        <w:rPr>
          <w:rFonts w:ascii="Helvetica Neue" w:hAnsi="Helvetica Neue" w:cs="Helvetica Neue"/>
          <w:color w:val="262626"/>
          <w:sz w:val="22"/>
          <w:szCs w:val="28"/>
        </w:rPr>
      </w:pPr>
    </w:p>
    <w:p w14:paraId="526B2D52" w14:textId="77777777" w:rsidR="004D5B7D" w:rsidRPr="003C12CD" w:rsidRDefault="004D5B7D" w:rsidP="004D5B7D">
      <w:pPr>
        <w:widowControl w:val="0"/>
        <w:autoSpaceDE w:val="0"/>
        <w:autoSpaceDN w:val="0"/>
        <w:adjustRightInd w:val="0"/>
        <w:rPr>
          <w:rFonts w:ascii="Helvetica Neue Medium" w:hAnsi="Helvetica Neue Medium" w:cs="Helvetica Neue Medium"/>
          <w:color w:val="262626"/>
          <w:sz w:val="52"/>
          <w:szCs w:val="60"/>
        </w:rPr>
      </w:pPr>
      <w:r w:rsidRPr="003C12CD">
        <w:rPr>
          <w:rFonts w:ascii="Helvetica Neue Medium" w:hAnsi="Helvetica Neue Medium" w:cs="Helvetica Neue Medium"/>
          <w:color w:val="262626"/>
          <w:sz w:val="52"/>
          <w:szCs w:val="60"/>
        </w:rPr>
        <w:t>Spoken Languages</w:t>
      </w:r>
    </w:p>
    <w:p w14:paraId="74B67CED" w14:textId="77777777" w:rsidR="004D5B7D" w:rsidRPr="003C12CD" w:rsidRDefault="004D5B7D" w:rsidP="004D5B7D">
      <w:pPr>
        <w:widowControl w:val="0"/>
        <w:tabs>
          <w:tab w:val="left" w:pos="6336"/>
        </w:tabs>
        <w:autoSpaceDE w:val="0"/>
        <w:autoSpaceDN w:val="0"/>
        <w:adjustRightInd w:val="0"/>
        <w:rPr>
          <w:rFonts w:ascii="Helvetica Neue" w:hAnsi="Helvetica Neue" w:cs="Helvetica Neue"/>
          <w:color w:val="262626"/>
          <w:sz w:val="20"/>
        </w:rPr>
      </w:pPr>
      <w:r w:rsidRPr="003C12CD">
        <w:rPr>
          <w:rFonts w:ascii="Helvetica Neue" w:hAnsi="Helvetica Neue" w:cs="Helvetica Neue"/>
          <w:color w:val="262626"/>
          <w:sz w:val="20"/>
        </w:rPr>
        <w:t>Fluent in both English and Spanish</w:t>
      </w:r>
      <w:r w:rsidRPr="003C12CD">
        <w:rPr>
          <w:rFonts w:ascii="Helvetica Neue" w:hAnsi="Helvetica Neue" w:cs="Helvetica Neue"/>
          <w:color w:val="262626"/>
          <w:sz w:val="20"/>
        </w:rPr>
        <w:tab/>
      </w:r>
    </w:p>
    <w:p w14:paraId="17E37DA5" w14:textId="77777777" w:rsidR="004D5B7D" w:rsidRPr="003C12CD" w:rsidRDefault="004D5B7D" w:rsidP="004D5B7D">
      <w:pPr>
        <w:widowControl w:val="0"/>
        <w:autoSpaceDE w:val="0"/>
        <w:autoSpaceDN w:val="0"/>
        <w:adjustRightInd w:val="0"/>
        <w:rPr>
          <w:rFonts w:ascii="Helvetica Neue" w:hAnsi="Helvetica Neue" w:cs="Helvetica Neue"/>
          <w:color w:val="262626"/>
          <w:sz w:val="22"/>
          <w:szCs w:val="28"/>
        </w:rPr>
      </w:pPr>
    </w:p>
    <w:p w14:paraId="0D57EC00" w14:textId="77777777" w:rsidR="004D5B7D" w:rsidRPr="003C12CD" w:rsidRDefault="004D5B7D" w:rsidP="004D5B7D">
      <w:pPr>
        <w:widowControl w:val="0"/>
        <w:autoSpaceDE w:val="0"/>
        <w:autoSpaceDN w:val="0"/>
        <w:adjustRightInd w:val="0"/>
        <w:rPr>
          <w:rFonts w:ascii="Helvetica Neue Medium" w:hAnsi="Helvetica Neue Medium" w:cs="Helvetica Neue Medium"/>
          <w:color w:val="262626"/>
          <w:sz w:val="52"/>
          <w:szCs w:val="60"/>
        </w:rPr>
      </w:pPr>
      <w:r w:rsidRPr="003C12CD">
        <w:rPr>
          <w:rFonts w:ascii="Helvetica Neue Medium" w:hAnsi="Helvetica Neue Medium" w:cs="Helvetica Neue Medium"/>
          <w:color w:val="262626"/>
          <w:sz w:val="52"/>
          <w:szCs w:val="60"/>
        </w:rPr>
        <w:t>Recommendations</w:t>
      </w:r>
    </w:p>
    <w:p w14:paraId="0105734D" w14:textId="77777777" w:rsidR="00F572D7" w:rsidRPr="003C12CD" w:rsidRDefault="004D5B7D" w:rsidP="004D5B7D">
      <w:pPr>
        <w:rPr>
          <w:sz w:val="20"/>
        </w:rPr>
      </w:pPr>
      <w:r w:rsidRPr="003C12CD">
        <w:rPr>
          <w:rFonts w:ascii="Helvetica Neue" w:hAnsi="Helvetica Neue" w:cs="Helvetica Neue"/>
          <w:color w:val="262626"/>
          <w:sz w:val="20"/>
        </w:rPr>
        <w:t>Upon request</w:t>
      </w:r>
    </w:p>
    <w:sectPr w:rsidR="00F572D7" w:rsidRPr="003C12CD" w:rsidSect="00775E57">
      <w:pgSz w:w="12240" w:h="15840"/>
      <w:pgMar w:top="72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Medium">
    <w:panose1 w:val="020B0604020202020204"/>
    <w:charset w:val="00"/>
    <w:family w:val="auto"/>
    <w:pitch w:val="variable"/>
    <w:sig w:usb0="A00002FF" w:usb1="5000205B" w:usb2="00000002" w:usb3="00000000" w:csb0="0000009B"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B7D"/>
    <w:rsid w:val="00082CA4"/>
    <w:rsid w:val="003924E6"/>
    <w:rsid w:val="003C12CD"/>
    <w:rsid w:val="004D5B7D"/>
    <w:rsid w:val="00603E47"/>
    <w:rsid w:val="00742D9F"/>
    <w:rsid w:val="00775E57"/>
    <w:rsid w:val="00815151"/>
    <w:rsid w:val="0087045E"/>
    <w:rsid w:val="00A1500D"/>
    <w:rsid w:val="00A274E2"/>
    <w:rsid w:val="00A81C3A"/>
    <w:rsid w:val="00B7640E"/>
    <w:rsid w:val="00F572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733E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B7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rubygems.org/profiles/dabit" TargetMode="External"/><Relationship Id="rId12" Type="http://schemas.openxmlformats.org/officeDocument/2006/relationships/hyperlink" Target="https://github.com/crowdint/rails3-jquery-autocomplete" TargetMode="External"/><Relationship Id="rId13" Type="http://schemas.openxmlformats.org/officeDocument/2006/relationships/hyperlink" Target="https://github.com/dabit/bootstrap-form" TargetMode="External"/><Relationship Id="rId14" Type="http://schemas.openxmlformats.org/officeDocument/2006/relationships/hyperlink" Target="https://github.com/dabit/itiel" TargetMode="External"/><Relationship Id="rId15" Type="http://schemas.openxmlformats.org/officeDocument/2006/relationships/hyperlink" Target="https://github.com/dabit/banjo" TargetMode="External"/><Relationship Id="rId16" Type="http://schemas.openxmlformats.org/officeDocument/2006/relationships/hyperlink" Target="http://www.confreaks.com/presenters/1656-david-padilla" TargetMode="External"/><Relationship Id="rId17" Type="http://schemas.openxmlformats.org/officeDocument/2006/relationships/hyperlink" Target="http://www.modcloth.co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david@padilla.cc" TargetMode="External"/><Relationship Id="rId7" Type="http://schemas.openxmlformats.org/officeDocument/2006/relationships/hyperlink" Target="http://www.twitter.com/dabit" TargetMode="External"/><Relationship Id="rId8" Type="http://schemas.openxmlformats.org/officeDocument/2006/relationships/hyperlink" Target="http://www.github.com/dabit" TargetMode="External"/><Relationship Id="rId9" Type="http://schemas.openxmlformats.org/officeDocument/2006/relationships/hyperlink" Target="http://www.linkedin.com/in/dpadilla" TargetMode="External"/><Relationship Id="rId10" Type="http://schemas.openxmlformats.org/officeDocument/2006/relationships/hyperlink" Target="http://www.crowd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674</Words>
  <Characters>3848</Characters>
  <Application>Microsoft Macintosh Word</Application>
  <DocSecurity>0</DocSecurity>
  <Lines>32</Lines>
  <Paragraphs>9</Paragraphs>
  <ScaleCrop>false</ScaleCrop>
  <Company>Crowd Interactive</Company>
  <LinksUpToDate>false</LinksUpToDate>
  <CharactersWithSpaces>4513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Padilla</dc:creator>
  <cp:keywords/>
  <dc:description/>
  <cp:lastModifiedBy>David Padilla</cp:lastModifiedBy>
  <cp:revision>14</cp:revision>
  <dcterms:created xsi:type="dcterms:W3CDTF">2015-01-19T20:47:00Z</dcterms:created>
  <dcterms:modified xsi:type="dcterms:W3CDTF">2015-01-19T20:54:00Z</dcterms:modified>
</cp:coreProperties>
</file>